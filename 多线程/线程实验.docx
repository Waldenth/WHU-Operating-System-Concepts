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1531"/>
        <w:tblOverlap w:val="never"/>
        <w:tblW w:w="90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4"/>
        <w:gridCol w:w="948"/>
        <w:gridCol w:w="1012"/>
        <w:gridCol w:w="1749"/>
        <w:gridCol w:w="1203"/>
        <w:gridCol w:w="701"/>
        <w:gridCol w:w="1096"/>
        <w:gridCol w:w="962"/>
      </w:tblGrid>
      <w:tr w:rsidR="00EB1818" w14:paraId="43336FB2" w14:textId="77777777" w:rsidTr="00EB1818">
        <w:trPr>
          <w:trHeight w:val="326"/>
        </w:trPr>
        <w:tc>
          <w:tcPr>
            <w:tcW w:w="9035" w:type="dxa"/>
            <w:gridSpan w:val="8"/>
            <w:tcBorders>
              <w:top w:val="single" w:sz="4" w:space="0" w:color="FFFFFF"/>
              <w:left w:val="single" w:sz="4" w:space="0" w:color="FFFFFF"/>
              <w:bottom w:val="single" w:sz="4" w:space="0" w:color="auto"/>
              <w:right w:val="single" w:sz="4" w:space="0" w:color="FFFFFF"/>
            </w:tcBorders>
          </w:tcPr>
          <w:p w14:paraId="35B86E5A" w14:textId="77777777" w:rsidR="00EB1818" w:rsidRDefault="00EB1818" w:rsidP="00EB1818">
            <w:pPr>
              <w:jc w:val="center"/>
              <w:rPr>
                <w:b/>
                <w:bCs/>
                <w:sz w:val="36"/>
              </w:rPr>
            </w:pPr>
            <w:r>
              <w:rPr>
                <w:rFonts w:hint="eastAsia"/>
                <w:b/>
                <w:bCs/>
                <w:sz w:val="36"/>
              </w:rPr>
              <w:t>武汉大学国家网络安全学院课程实验报告</w:t>
            </w:r>
          </w:p>
          <w:p w14:paraId="7F6E3D52" w14:textId="77777777" w:rsidR="00EB1818" w:rsidRDefault="00EB1818" w:rsidP="00EB1818"/>
        </w:tc>
      </w:tr>
      <w:tr w:rsidR="00EB1818" w14:paraId="64878B87" w14:textId="77777777" w:rsidTr="00EB1818">
        <w:trPr>
          <w:trHeight w:val="326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0D1B6" w14:textId="77777777" w:rsidR="00EB1818" w:rsidRDefault="00EB1818" w:rsidP="00EB1818">
            <w:pPr>
              <w:jc w:val="center"/>
            </w:pPr>
            <w:r>
              <w:rPr>
                <w:rFonts w:hint="eastAsia"/>
              </w:rPr>
              <w:t>课程名称</w:t>
            </w:r>
          </w:p>
        </w:tc>
        <w:tc>
          <w:tcPr>
            <w:tcW w:w="7671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A08FC" w14:textId="77777777" w:rsidR="00EB1818" w:rsidRDefault="00CD6FF3" w:rsidP="00EB1818">
            <w:r>
              <w:rPr>
                <w:rFonts w:hint="eastAsia"/>
              </w:rPr>
              <w:t>操作系统原理</w:t>
            </w:r>
          </w:p>
        </w:tc>
      </w:tr>
      <w:tr w:rsidR="00EB1818" w14:paraId="02BD0F4D" w14:textId="77777777" w:rsidTr="00EB1818">
        <w:trPr>
          <w:trHeight w:val="340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0AE08" w14:textId="77777777" w:rsidR="00EB1818" w:rsidRDefault="00EB1818" w:rsidP="00EB1818">
            <w:r>
              <w:rPr>
                <w:rFonts w:hint="eastAsia"/>
              </w:rPr>
              <w:t>实验名称</w:t>
            </w:r>
          </w:p>
        </w:tc>
        <w:tc>
          <w:tcPr>
            <w:tcW w:w="3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149A4" w14:textId="77777777" w:rsidR="00EB1818" w:rsidRDefault="00CD6FF3" w:rsidP="00EB1818">
            <w:r>
              <w:rPr>
                <w:rFonts w:hint="eastAsia"/>
              </w:rPr>
              <w:t>创建线程与跟踪进程</w:t>
            </w:r>
          </w:p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2DF29" w14:textId="77777777" w:rsidR="00EB1818" w:rsidRDefault="00EB1818" w:rsidP="00EB1818">
            <w:r>
              <w:rPr>
                <w:rFonts w:hint="eastAsia"/>
              </w:rPr>
              <w:t>实验序号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805C7" w14:textId="77777777" w:rsidR="00EB1818" w:rsidRDefault="00CD6FF3" w:rsidP="00EB181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293FB" w14:textId="77777777" w:rsidR="00EB1818" w:rsidRDefault="00EB1818" w:rsidP="00EB1818">
            <w:r>
              <w:rPr>
                <w:rFonts w:hint="eastAsia"/>
              </w:rPr>
              <w:t>实验日期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40B94" w14:textId="77777777" w:rsidR="00EB1818" w:rsidRDefault="00CD6FF3" w:rsidP="00EB1818">
            <w:r>
              <w:rPr>
                <w:rFonts w:hint="eastAsia"/>
              </w:rPr>
              <w:t>20</w:t>
            </w:r>
            <w:r w:rsidR="00EB1818">
              <w:rPr>
                <w:rFonts w:hint="eastAsia"/>
              </w:rPr>
              <w:t>.</w:t>
            </w:r>
            <w:r>
              <w:rPr>
                <w:rFonts w:hint="eastAsia"/>
              </w:rPr>
              <w:t>03</w:t>
            </w:r>
            <w:r w:rsidR="00EB1818">
              <w:rPr>
                <w:rFonts w:hint="eastAsia"/>
              </w:rPr>
              <w:t>.2</w:t>
            </w:r>
            <w:r>
              <w:rPr>
                <w:rFonts w:hint="eastAsia"/>
              </w:rPr>
              <w:t>2</w:t>
            </w:r>
          </w:p>
        </w:tc>
      </w:tr>
      <w:tr w:rsidR="00EB1818" w14:paraId="2220EFD6" w14:textId="77777777" w:rsidTr="00EB1818">
        <w:trPr>
          <w:trHeight w:val="253"/>
        </w:trPr>
        <w:tc>
          <w:tcPr>
            <w:tcW w:w="1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0AAFB" w14:textId="77777777" w:rsidR="00EB1818" w:rsidRDefault="00EB1818" w:rsidP="00EB1818">
            <w:pPr>
              <w:jc w:val="center"/>
            </w:pPr>
            <w:r>
              <w:rPr>
                <w:rFonts w:hint="eastAsia"/>
              </w:rPr>
              <w:t>姓</w:t>
            </w:r>
            <w: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C26E4" w14:textId="77777777" w:rsidR="00EB1818" w:rsidRDefault="00CD6FF3" w:rsidP="00EB1818">
            <w:pPr>
              <w:jc w:val="center"/>
            </w:pPr>
            <w:r>
              <w:rPr>
                <w:rFonts w:hint="eastAsia"/>
              </w:rPr>
              <w:t>沈思源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CE327" w14:textId="77777777" w:rsidR="00EB1818" w:rsidRDefault="00EB1818" w:rsidP="00EB1818">
            <w:r>
              <w:rPr>
                <w:rFonts w:hint="eastAsia"/>
              </w:rPr>
              <w:t>学</w:t>
            </w:r>
            <w:r>
              <w:t xml:space="preserve">   </w:t>
            </w:r>
            <w:r>
              <w:rPr>
                <w:rFonts w:hint="eastAsia"/>
              </w:rPr>
              <w:t>号</w:t>
            </w:r>
          </w:p>
        </w:tc>
        <w:tc>
          <w:tcPr>
            <w:tcW w:w="1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31F6B" w14:textId="30903DB3" w:rsidR="00EB1818" w:rsidRDefault="00EB1818" w:rsidP="00EB1818"/>
        </w:tc>
        <w:tc>
          <w:tcPr>
            <w:tcW w:w="1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13F4" w14:textId="77777777" w:rsidR="00EB1818" w:rsidRDefault="00EB1818" w:rsidP="00EB1818">
            <w:r>
              <w:rPr>
                <w:rFonts w:hint="eastAsia"/>
              </w:rPr>
              <w:t>专</w:t>
            </w:r>
            <w:r>
              <w:t xml:space="preserve">    </w:t>
            </w:r>
            <w:r>
              <w:rPr>
                <w:rFonts w:hint="eastAsia"/>
              </w:rPr>
              <w:t>业</w:t>
            </w:r>
          </w:p>
        </w:tc>
        <w:tc>
          <w:tcPr>
            <w:tcW w:w="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F4771" w14:textId="77777777" w:rsidR="00EB1818" w:rsidRDefault="00EB1818" w:rsidP="00EB1818">
            <w:r>
              <w:rPr>
                <w:rFonts w:hint="eastAsia"/>
              </w:rPr>
              <w:t>信息安全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7EB0" w14:textId="77777777" w:rsidR="00EB1818" w:rsidRDefault="00EB1818" w:rsidP="00EB1818">
            <w:r>
              <w:rPr>
                <w:rFonts w:hint="eastAsia"/>
              </w:rPr>
              <w:t>年级</w:t>
            </w:r>
            <w:r>
              <w:t>-</w:t>
            </w:r>
            <w:r>
              <w:rPr>
                <w:rFonts w:hint="eastAsia"/>
              </w:rPr>
              <w:t>班</w:t>
            </w:r>
          </w:p>
        </w:tc>
        <w:tc>
          <w:tcPr>
            <w:tcW w:w="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E81A" w14:textId="77777777" w:rsidR="00EB1818" w:rsidRDefault="00EB1818" w:rsidP="00EB1818">
            <w:r>
              <w:rPr>
                <w:rFonts w:hint="eastAsia"/>
              </w:rPr>
              <w:t>201</w:t>
            </w:r>
            <w:r w:rsidR="00CD6FF3">
              <w:rPr>
                <w:rFonts w:hint="eastAsia"/>
              </w:rPr>
              <w:t>8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-</w:t>
            </w:r>
            <w:r w:rsidR="00CD6FF3">
              <w:rPr>
                <w:rFonts w:hint="eastAsia"/>
              </w:rPr>
              <w:t>2</w:t>
            </w:r>
            <w:r>
              <w:rPr>
                <w:rFonts w:hint="eastAsia"/>
              </w:rPr>
              <w:t>班</w:t>
            </w:r>
          </w:p>
        </w:tc>
      </w:tr>
      <w:tr w:rsidR="00EB1818" w14:paraId="5FDAAA35" w14:textId="77777777" w:rsidTr="00EB1818">
        <w:trPr>
          <w:trHeight w:val="495"/>
        </w:trPr>
        <w:tc>
          <w:tcPr>
            <w:tcW w:w="9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DACAC" w14:textId="77777777" w:rsidR="00EB1818" w:rsidRDefault="00EB1818" w:rsidP="00EB181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实验目的及实验内容</w:t>
            </w:r>
          </w:p>
          <w:p w14:paraId="0FF62AB6" w14:textId="77777777" w:rsidR="00EB1818" w:rsidRDefault="00CD6FF3" w:rsidP="00EB1818">
            <w:r w:rsidRPr="00CD6FF3">
              <w:rPr>
                <w:rFonts w:hint="eastAsia"/>
              </w:rPr>
              <w:t>学习</w:t>
            </w:r>
            <w:r w:rsidRPr="00CD6FF3">
              <w:rPr>
                <w:rFonts w:hint="eastAsia"/>
              </w:rPr>
              <w:t>fork</w:t>
            </w:r>
            <w:r w:rsidRPr="00CD6FF3">
              <w:rPr>
                <w:rFonts w:hint="eastAsia"/>
              </w:rPr>
              <w:t>函数，</w:t>
            </w:r>
            <w:r w:rsidRPr="00CD6FF3">
              <w:rPr>
                <w:rFonts w:hint="eastAsia"/>
              </w:rPr>
              <w:t xml:space="preserve"> exec</w:t>
            </w:r>
            <w:r w:rsidRPr="00CD6FF3">
              <w:rPr>
                <w:rFonts w:hint="eastAsia"/>
              </w:rPr>
              <w:t>函数和</w:t>
            </w:r>
            <w:r w:rsidRPr="00CD6FF3">
              <w:rPr>
                <w:rFonts w:hint="eastAsia"/>
              </w:rPr>
              <w:t>pthread</w:t>
            </w:r>
            <w:r w:rsidRPr="00CD6FF3">
              <w:rPr>
                <w:rFonts w:hint="eastAsia"/>
              </w:rPr>
              <w:t>函数的使用，阅读源码，分析三个函数的机理</w:t>
            </w:r>
          </w:p>
          <w:p w14:paraId="71D154FE" w14:textId="77777777" w:rsidR="00CD6FF3" w:rsidRDefault="00CD6FF3" w:rsidP="00EB1818">
            <w:r w:rsidRPr="00CD6FF3">
              <w:rPr>
                <w:rFonts w:hint="eastAsia"/>
              </w:rPr>
              <w:t>代码实现</w:t>
            </w:r>
          </w:p>
          <w:p w14:paraId="06B67C0E" w14:textId="77777777" w:rsidR="00CD6FF3" w:rsidRPr="00CD6FF3" w:rsidRDefault="00CD6FF3" w:rsidP="00CD6FF3">
            <w:pPr>
              <w:pStyle w:val="a8"/>
              <w:numPr>
                <w:ilvl w:val="0"/>
                <w:numId w:val="8"/>
              </w:numPr>
              <w:ind w:firstLineChars="0"/>
            </w:pPr>
            <w:r w:rsidRPr="00CD6FF3">
              <w:rPr>
                <w:rFonts w:hint="eastAsia"/>
              </w:rPr>
              <w:t>进程</w:t>
            </w:r>
            <w:r w:rsidRPr="00CD6FF3">
              <w:rPr>
                <w:rFonts w:hint="eastAsia"/>
              </w:rPr>
              <w:t xml:space="preserve">A </w:t>
            </w:r>
            <w:r w:rsidRPr="00CD6FF3">
              <w:rPr>
                <w:rFonts w:hint="eastAsia"/>
              </w:rPr>
              <w:t>创建子进程</w:t>
            </w:r>
            <w:r w:rsidRPr="00CD6FF3">
              <w:rPr>
                <w:rFonts w:hint="eastAsia"/>
              </w:rPr>
              <w:t>B</w:t>
            </w:r>
          </w:p>
          <w:p w14:paraId="21C1C83B" w14:textId="77777777" w:rsidR="00CD6FF3" w:rsidRPr="00CD6FF3" w:rsidRDefault="00CD6FF3" w:rsidP="00CD6FF3">
            <w:pPr>
              <w:pStyle w:val="a8"/>
              <w:numPr>
                <w:ilvl w:val="0"/>
                <w:numId w:val="8"/>
              </w:numPr>
              <w:ind w:firstLineChars="0"/>
            </w:pPr>
            <w:r w:rsidRPr="00CD6FF3">
              <w:rPr>
                <w:rFonts w:hint="eastAsia"/>
              </w:rPr>
              <w:t>子进程</w:t>
            </w:r>
            <w:r w:rsidRPr="00CD6FF3">
              <w:rPr>
                <w:rFonts w:hint="eastAsia"/>
              </w:rPr>
              <w:t>B</w:t>
            </w:r>
            <w:r w:rsidRPr="00CD6FF3">
              <w:rPr>
                <w:rFonts w:hint="eastAsia"/>
              </w:rPr>
              <w:t>与父进程</w:t>
            </w:r>
            <w:r w:rsidRPr="00CD6FF3">
              <w:rPr>
                <w:rFonts w:hint="eastAsia"/>
              </w:rPr>
              <w:t>A</w:t>
            </w:r>
            <w:r w:rsidRPr="00CD6FF3">
              <w:rPr>
                <w:rFonts w:hint="eastAsia"/>
              </w:rPr>
              <w:t>分别对应不同的</w:t>
            </w:r>
            <w:r w:rsidRPr="00CD6FF3">
              <w:rPr>
                <w:rFonts w:hint="eastAsia"/>
              </w:rPr>
              <w:t>exe(</w:t>
            </w:r>
            <w:r w:rsidRPr="00CD6FF3">
              <w:rPr>
                <w:rFonts w:hint="eastAsia"/>
              </w:rPr>
              <w:t>进程</w:t>
            </w:r>
            <w:r w:rsidRPr="00CD6FF3">
              <w:rPr>
                <w:rFonts w:hint="eastAsia"/>
              </w:rPr>
              <w:t>A</w:t>
            </w:r>
            <w:r w:rsidRPr="00CD6FF3">
              <w:rPr>
                <w:rFonts w:hint="eastAsia"/>
              </w:rPr>
              <w:t>打印</w:t>
            </w:r>
            <w:r w:rsidRPr="00CD6FF3">
              <w:rPr>
                <w:rFonts w:hint="eastAsia"/>
              </w:rPr>
              <w:t xml:space="preserve">Hello word, </w:t>
            </w:r>
            <w:r w:rsidRPr="00CD6FF3">
              <w:rPr>
                <w:rFonts w:hint="eastAsia"/>
              </w:rPr>
              <w:t>进程</w:t>
            </w:r>
            <w:r w:rsidRPr="00CD6FF3">
              <w:rPr>
                <w:rFonts w:hint="eastAsia"/>
              </w:rPr>
              <w:t>B</w:t>
            </w:r>
            <w:r w:rsidRPr="00CD6FF3">
              <w:rPr>
                <w:rFonts w:hint="eastAsia"/>
              </w:rPr>
              <w:t>实现</w:t>
            </w:r>
            <w:r w:rsidRPr="00CD6FF3">
              <w:rPr>
                <w:rFonts w:hint="eastAsia"/>
              </w:rPr>
              <w:t>sum</w:t>
            </w:r>
            <w:r w:rsidRPr="00CD6FF3">
              <w:rPr>
                <w:rFonts w:hint="eastAsia"/>
              </w:rPr>
              <w:t>累加</w:t>
            </w:r>
          </w:p>
          <w:p w14:paraId="222B3A2E" w14:textId="77777777" w:rsidR="00CD6FF3" w:rsidRDefault="00CD6FF3" w:rsidP="00CD6FF3">
            <w:pPr>
              <w:pStyle w:val="a8"/>
              <w:numPr>
                <w:ilvl w:val="0"/>
                <w:numId w:val="8"/>
              </w:numPr>
              <w:ind w:firstLineChars="0"/>
            </w:pPr>
            <w:r w:rsidRPr="00CD6FF3">
              <w:rPr>
                <w:rFonts w:hint="eastAsia"/>
              </w:rPr>
              <w:t>进程</w:t>
            </w:r>
            <w:r w:rsidRPr="00CD6FF3">
              <w:rPr>
                <w:rFonts w:hint="eastAsia"/>
              </w:rPr>
              <w:t>B</w:t>
            </w:r>
            <w:r w:rsidRPr="00CD6FF3">
              <w:rPr>
                <w:rFonts w:hint="eastAsia"/>
              </w:rPr>
              <w:t>具有两线程，其中主线程创建新的线程来实现</w:t>
            </w:r>
            <w:r w:rsidRPr="00CD6FF3">
              <w:rPr>
                <w:rFonts w:hint="eastAsia"/>
              </w:rPr>
              <w:t>sum</w:t>
            </w:r>
            <w:r w:rsidRPr="00CD6FF3">
              <w:rPr>
                <w:rFonts w:hint="eastAsia"/>
              </w:rPr>
              <w:t>累加（从</w:t>
            </w:r>
            <w:r w:rsidRPr="00CD6FF3">
              <w:rPr>
                <w:rFonts w:hint="eastAsia"/>
              </w:rPr>
              <w:t>1</w:t>
            </w:r>
            <w:r w:rsidRPr="00CD6FF3">
              <w:rPr>
                <w:rFonts w:hint="eastAsia"/>
              </w:rPr>
              <w:t>累加到参数</w:t>
            </w:r>
            <w:r w:rsidRPr="00CD6FF3">
              <w:rPr>
                <w:rFonts w:hint="eastAsia"/>
              </w:rPr>
              <w:t>x)</w:t>
            </w:r>
          </w:p>
          <w:p w14:paraId="6F63B9C5" w14:textId="77777777" w:rsidR="00CD6FF3" w:rsidRDefault="00CD6FF3" w:rsidP="00CD6FF3">
            <w:r w:rsidRPr="00CD6FF3">
              <w:rPr>
                <w:rFonts w:hint="eastAsia"/>
              </w:rPr>
              <w:t>分析运行中各个执行体的处理器使用、内存使用等基本信息</w:t>
            </w:r>
          </w:p>
        </w:tc>
      </w:tr>
      <w:tr w:rsidR="00EB1818" w14:paraId="63EAC063" w14:textId="77777777" w:rsidTr="00EB1818">
        <w:trPr>
          <w:trHeight w:val="90"/>
        </w:trPr>
        <w:tc>
          <w:tcPr>
            <w:tcW w:w="9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0A5F8" w14:textId="77777777" w:rsidR="00EB1818" w:rsidRDefault="00EB1818" w:rsidP="00EB1818">
            <w:r>
              <w:rPr>
                <w:rFonts w:hint="eastAsia"/>
              </w:rPr>
              <w:t>【实验内容】</w:t>
            </w:r>
          </w:p>
          <w:p w14:paraId="13ABF875" w14:textId="77777777" w:rsidR="00EB1818" w:rsidRDefault="00CD6FF3" w:rsidP="00CD6FF3">
            <w:pPr>
              <w:pStyle w:val="a8"/>
              <w:numPr>
                <w:ilvl w:val="0"/>
                <w:numId w:val="9"/>
              </w:numPr>
              <w:ind w:firstLineChars="0"/>
            </w:pPr>
            <w:r w:rsidRPr="00CD6FF3">
              <w:rPr>
                <w:rFonts w:hint="eastAsia"/>
              </w:rPr>
              <w:t>学习</w:t>
            </w:r>
            <w:r w:rsidRPr="00CD6FF3">
              <w:rPr>
                <w:rFonts w:hint="eastAsia"/>
              </w:rPr>
              <w:t>fork</w:t>
            </w:r>
            <w:r w:rsidRPr="00CD6FF3">
              <w:rPr>
                <w:rFonts w:hint="eastAsia"/>
              </w:rPr>
              <w:t>函数，</w:t>
            </w:r>
            <w:r w:rsidRPr="00CD6FF3">
              <w:rPr>
                <w:rFonts w:hint="eastAsia"/>
              </w:rPr>
              <w:t xml:space="preserve"> exec</w:t>
            </w:r>
            <w:r w:rsidRPr="00CD6FF3">
              <w:rPr>
                <w:rFonts w:hint="eastAsia"/>
              </w:rPr>
              <w:t>函数和</w:t>
            </w:r>
            <w:r w:rsidRPr="00CD6FF3">
              <w:rPr>
                <w:rFonts w:hint="eastAsia"/>
              </w:rPr>
              <w:t>pthread</w:t>
            </w:r>
            <w:r w:rsidRPr="00CD6FF3">
              <w:rPr>
                <w:rFonts w:hint="eastAsia"/>
              </w:rPr>
              <w:t>函数的使用</w:t>
            </w:r>
            <w:r>
              <w:rPr>
                <w:rFonts w:hint="eastAsia"/>
              </w:rPr>
              <w:t>和运行机理</w:t>
            </w:r>
          </w:p>
          <w:p w14:paraId="4767606B" w14:textId="77777777" w:rsidR="00CD6FF3" w:rsidRDefault="00CD6FF3" w:rsidP="00CD6FF3">
            <w:pPr>
              <w:pStyle w:val="a8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创建程序实现实验要求</w:t>
            </w:r>
          </w:p>
        </w:tc>
      </w:tr>
      <w:tr w:rsidR="00EB1818" w14:paraId="4FA582DE" w14:textId="77777777" w:rsidTr="00EB1818">
        <w:trPr>
          <w:trHeight w:val="667"/>
        </w:trPr>
        <w:tc>
          <w:tcPr>
            <w:tcW w:w="9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375CC" w14:textId="77777777" w:rsidR="00EB1818" w:rsidRDefault="00EB1818" w:rsidP="00EB181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实验步骤及结果分析</w:t>
            </w:r>
          </w:p>
          <w:p w14:paraId="142AF92A" w14:textId="77777777" w:rsidR="00EB1818" w:rsidRDefault="00EB1818" w:rsidP="00EB1818">
            <w:r>
              <w:rPr>
                <w:rFonts w:hint="eastAsia"/>
              </w:rPr>
              <w:t>（本次实验所使用的软件、工具的情况；具体的实验步骤）</w:t>
            </w:r>
          </w:p>
        </w:tc>
      </w:tr>
      <w:tr w:rsidR="00EB1818" w14:paraId="6555BA55" w14:textId="77777777" w:rsidTr="00EB1818">
        <w:trPr>
          <w:trHeight w:val="3812"/>
        </w:trPr>
        <w:tc>
          <w:tcPr>
            <w:tcW w:w="9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A6AD9" w14:textId="77777777" w:rsidR="00CD6FF3" w:rsidRDefault="00CD6FF3" w:rsidP="00CD6FF3">
            <w:pPr>
              <w:ind w:left="360"/>
            </w:pPr>
            <w:r>
              <w:rPr>
                <w:rFonts w:hint="eastAsia"/>
              </w:rPr>
              <w:t>实验环境</w:t>
            </w:r>
          </w:p>
          <w:p w14:paraId="0E01C567" w14:textId="77777777" w:rsidR="00CD6FF3" w:rsidRDefault="00CD6FF3" w:rsidP="00CD6FF3">
            <w:pPr>
              <w:ind w:left="360"/>
            </w:pPr>
            <w:r>
              <w:rPr>
                <w:rFonts w:hint="eastAsia"/>
              </w:rPr>
              <w:t>Ubuntu 18.04.2</w:t>
            </w:r>
            <w:r>
              <w:rPr>
                <w:rFonts w:hint="eastAsia"/>
              </w:rPr>
              <w:t>虚拟机环境</w:t>
            </w:r>
            <w:r>
              <w:rPr>
                <w:rFonts w:hint="eastAsia"/>
              </w:rPr>
              <w:t>Oracle VM VirtualBox</w:t>
            </w:r>
          </w:p>
          <w:p w14:paraId="74FEA73A" w14:textId="77777777" w:rsidR="00CD6FF3" w:rsidRDefault="00E92784" w:rsidP="00CD6FF3">
            <w:pPr>
              <w:ind w:left="360"/>
            </w:pPr>
            <w:r w:rsidRPr="00E92784">
              <w:rPr>
                <w:rFonts w:hint="eastAsia"/>
              </w:rPr>
              <w:t>工具</w:t>
            </w:r>
            <w:r w:rsidRPr="00E92784">
              <w:rPr>
                <w:rFonts w:hint="eastAsia"/>
              </w:rPr>
              <w:t>: gcc7.0</w:t>
            </w:r>
            <w:r w:rsidRPr="00E92784">
              <w:rPr>
                <w:rFonts w:hint="eastAsia"/>
              </w:rPr>
              <w:t>编译器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vim</w:t>
            </w:r>
          </w:p>
          <w:p w14:paraId="68625FB8" w14:textId="77777777" w:rsidR="00E92784" w:rsidRDefault="00E92784" w:rsidP="00CD6FF3">
            <w:pPr>
              <w:ind w:left="360"/>
            </w:pPr>
            <w:r>
              <w:rPr>
                <w:rFonts w:hint="eastAsia"/>
              </w:rPr>
              <w:t>实验步骤</w:t>
            </w:r>
            <w:r>
              <w:rPr>
                <w:rFonts w:hint="eastAsia"/>
              </w:rPr>
              <w:t>:</w:t>
            </w:r>
          </w:p>
          <w:p w14:paraId="20FEF53B" w14:textId="77777777" w:rsidR="00E92784" w:rsidRDefault="0068282A" w:rsidP="0068282A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编写</w:t>
            </w:r>
            <w:r>
              <w:rPr>
                <w:rFonts w:hint="eastAsia"/>
              </w:rPr>
              <w:t>He</w:t>
            </w:r>
            <w:r>
              <w:t>llo world</w:t>
            </w:r>
            <w:r>
              <w:rPr>
                <w:rFonts w:hint="eastAsia"/>
              </w:rPr>
              <w:t>程序用于进程调用</w:t>
            </w:r>
          </w:p>
          <w:p w14:paraId="701294AC" w14:textId="77777777" w:rsidR="0068282A" w:rsidRDefault="0068282A" w:rsidP="0068282A">
            <w:pPr>
              <w:pStyle w:val="a8"/>
              <w:ind w:left="720" w:firstLineChars="400" w:firstLine="840"/>
            </w:pPr>
            <w:r>
              <w:rPr>
                <w:noProof/>
              </w:rPr>
              <w:drawing>
                <wp:inline distT="0" distB="0" distL="0" distR="0" wp14:anchorId="3DA25DC4" wp14:editId="18F401BF">
                  <wp:extent cx="3705225" cy="1647825"/>
                  <wp:effectExtent l="0" t="0" r="9525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22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DE8C30" w14:textId="77777777" w:rsidR="0068282A" w:rsidRDefault="0068282A" w:rsidP="0068282A">
            <w:r>
              <w:rPr>
                <w:rFonts w:hint="eastAsia"/>
              </w:rPr>
              <w:t xml:space="preserve"> </w:t>
            </w:r>
            <w:r>
              <w:t xml:space="preserve">      GCC</w:t>
            </w:r>
            <w:r>
              <w:rPr>
                <w:rFonts w:hint="eastAsia"/>
              </w:rPr>
              <w:t>编译器编译并进行测试</w:t>
            </w:r>
          </w:p>
          <w:p w14:paraId="5BB4D119" w14:textId="77777777" w:rsidR="0068282A" w:rsidRDefault="0068282A" w:rsidP="0068282A">
            <w:pPr>
              <w:pStyle w:val="a8"/>
              <w:ind w:left="720" w:firstLineChars="0" w:firstLine="0"/>
            </w:pPr>
            <w:r>
              <w:rPr>
                <w:noProof/>
              </w:rPr>
              <w:drawing>
                <wp:inline distT="0" distB="0" distL="0" distR="0" wp14:anchorId="63F3B22F" wp14:editId="17079EF3">
                  <wp:extent cx="4982845" cy="1146975"/>
                  <wp:effectExtent l="0" t="0" r="825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8065" cy="1155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C686BF" w14:textId="77777777" w:rsidR="00D44052" w:rsidRDefault="00D44052" w:rsidP="0068282A">
            <w:pPr>
              <w:pStyle w:val="a8"/>
              <w:ind w:left="720" w:firstLineChars="0" w:firstLine="0"/>
            </w:pPr>
          </w:p>
          <w:p w14:paraId="552C1EFC" w14:textId="77777777" w:rsidR="00D44052" w:rsidRDefault="00D44052" w:rsidP="0068282A">
            <w:pPr>
              <w:pStyle w:val="a8"/>
              <w:ind w:left="720" w:firstLineChars="0" w:firstLine="0"/>
            </w:pPr>
          </w:p>
          <w:p w14:paraId="18AD7BF9" w14:textId="77777777" w:rsidR="00D44052" w:rsidRDefault="00D44052" w:rsidP="0068282A">
            <w:pPr>
              <w:pStyle w:val="a8"/>
              <w:ind w:left="720" w:firstLineChars="0" w:firstLine="0"/>
            </w:pPr>
          </w:p>
          <w:p w14:paraId="5279AB70" w14:textId="77777777" w:rsidR="0068282A" w:rsidRDefault="0025284E" w:rsidP="0025284E">
            <w:pPr>
              <w:pStyle w:val="a8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lastRenderedPageBreak/>
              <w:t>编写主体程序框架</w:t>
            </w:r>
          </w:p>
          <w:p w14:paraId="20B2D96E" w14:textId="77777777" w:rsidR="0025284E" w:rsidRDefault="0025284E" w:rsidP="0025284E">
            <w:pPr>
              <w:ind w:left="360" w:firstLineChars="100" w:firstLine="210"/>
            </w:pPr>
            <w:r>
              <w:rPr>
                <w:noProof/>
              </w:rPr>
              <w:drawing>
                <wp:inline distT="0" distB="0" distL="0" distR="0" wp14:anchorId="1A699D02" wp14:editId="60B90933">
                  <wp:extent cx="4998720" cy="4248785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10738"/>
                          <a:stretch/>
                        </pic:blipFill>
                        <pic:spPr bwMode="auto">
                          <a:xfrm>
                            <a:off x="0" y="0"/>
                            <a:ext cx="4998720" cy="42487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4C2077" w14:textId="77777777" w:rsidR="0068282A" w:rsidRDefault="0025284E" w:rsidP="0068282A">
            <w:pPr>
              <w:pStyle w:val="a8"/>
              <w:ind w:left="720" w:firstLineChars="0" w:firstLine="0"/>
            </w:pPr>
            <w:r>
              <w:t>Main()</w:t>
            </w:r>
            <w:r>
              <w:rPr>
                <w:rFonts w:hint="eastAsia"/>
              </w:rPr>
              <w:t>函数主体框架</w:t>
            </w:r>
            <w:r>
              <w:rPr>
                <w:rFonts w:hint="eastAsia"/>
              </w:rPr>
              <w:t>:</w:t>
            </w:r>
          </w:p>
          <w:p w14:paraId="6B861DFD" w14:textId="77777777" w:rsidR="0025284E" w:rsidRDefault="0025284E" w:rsidP="0068282A">
            <w:pPr>
              <w:pStyle w:val="a8"/>
              <w:ind w:left="720" w:firstLineChars="0" w:firstLine="0"/>
            </w:pPr>
            <w:r>
              <w:rPr>
                <w:rFonts w:hint="eastAsia"/>
              </w:rPr>
              <w:t>定义一个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变量，创建子进程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，根据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值确定进程的父子关系，根据是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还是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进程来分别设置不同的功能。</w:t>
            </w:r>
          </w:p>
          <w:p w14:paraId="13396BEC" w14:textId="77777777" w:rsidR="0025284E" w:rsidRDefault="0025284E" w:rsidP="0068282A">
            <w:pPr>
              <w:pStyle w:val="a8"/>
              <w:ind w:left="720" w:firstLineChars="0" w:firstLine="0"/>
            </w:pPr>
          </w:p>
          <w:p w14:paraId="1CEDFDB3" w14:textId="77777777" w:rsidR="0025284E" w:rsidRDefault="0025284E" w:rsidP="0068282A">
            <w:pPr>
              <w:pStyle w:val="a8"/>
              <w:ind w:left="720"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p</w:t>
            </w:r>
            <w:r>
              <w:t>id</w:t>
            </w:r>
            <w:r>
              <w:rPr>
                <w:rFonts w:hint="eastAsia"/>
              </w:rPr>
              <w:t>&lt;</w:t>
            </w:r>
            <w:r>
              <w:t>0</w:t>
            </w:r>
            <w:r>
              <w:rPr>
                <w:rFonts w:hint="eastAsia"/>
              </w:rPr>
              <w:t>时，</w:t>
            </w:r>
            <w:r>
              <w:rPr>
                <w:rFonts w:hint="eastAsia"/>
              </w:rPr>
              <w:t>f</w:t>
            </w:r>
            <w:r>
              <w:t>ork()</w:t>
            </w:r>
            <w:r>
              <w:rPr>
                <w:rFonts w:hint="eastAsia"/>
              </w:rPr>
              <w:t>失败，打印错误信息，返回错误状态码，结束</w:t>
            </w:r>
          </w:p>
          <w:p w14:paraId="712A8202" w14:textId="77777777" w:rsidR="0025284E" w:rsidRDefault="0025284E" w:rsidP="0068282A">
            <w:pPr>
              <w:pStyle w:val="a8"/>
              <w:ind w:left="720" w:firstLineChars="0" w:firstLine="0"/>
            </w:pPr>
          </w:p>
          <w:p w14:paraId="06CA7998" w14:textId="77777777" w:rsidR="0025284E" w:rsidRDefault="0025284E" w:rsidP="0068282A">
            <w:pPr>
              <w:pStyle w:val="a8"/>
              <w:ind w:left="720"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p</w:t>
            </w:r>
            <w:r>
              <w:t>id==0</w:t>
            </w:r>
            <w:r>
              <w:rPr>
                <w:rFonts w:hint="eastAsia"/>
              </w:rPr>
              <w:t>时，表示当前是</w:t>
            </w:r>
            <w:r>
              <w:rPr>
                <w:rFonts w:hint="eastAsia"/>
              </w:rPr>
              <w:t>B</w:t>
            </w:r>
            <w:r>
              <w:t>(</w:t>
            </w:r>
            <w:r>
              <w:rPr>
                <w:rFonts w:hint="eastAsia"/>
              </w:rPr>
              <w:t>子进程</w:t>
            </w:r>
            <w:r>
              <w:t>)</w:t>
            </w:r>
            <w:r>
              <w:rPr>
                <w:rFonts w:hint="eastAsia"/>
              </w:rPr>
              <w:t>，根据实验要求设置进程功能</w:t>
            </w:r>
          </w:p>
          <w:p w14:paraId="20A7813B" w14:textId="77777777" w:rsidR="0025284E" w:rsidRDefault="0025284E" w:rsidP="0025284E">
            <w:pPr>
              <w:pStyle w:val="a8"/>
              <w:ind w:left="720" w:firstLineChars="0" w:firstLine="0"/>
            </w:pPr>
            <w:r>
              <w:rPr>
                <w:rFonts w:hint="eastAsia"/>
              </w:rPr>
              <w:t>当</w:t>
            </w:r>
            <w:r>
              <w:rPr>
                <w:rFonts w:hint="eastAsia"/>
              </w:rPr>
              <w:t>p</w:t>
            </w:r>
            <w:r>
              <w:t>id&gt;0</w:t>
            </w:r>
            <w:r>
              <w:rPr>
                <w:rFonts w:hint="eastAsia"/>
              </w:rPr>
              <w:t>时，表示当前是</w:t>
            </w:r>
            <w:r>
              <w:rPr>
                <w:rFonts w:hint="eastAsia"/>
              </w:rPr>
              <w:t>A(</w:t>
            </w:r>
            <w:r>
              <w:rPr>
                <w:rFonts w:hint="eastAsia"/>
              </w:rPr>
              <w:t>父进程</w:t>
            </w:r>
            <w:r>
              <w:t>)</w:t>
            </w:r>
            <w:r>
              <w:rPr>
                <w:rFonts w:hint="eastAsia"/>
              </w:rPr>
              <w:t>，设置相应功能</w:t>
            </w:r>
            <w:r>
              <w:rPr>
                <w:rFonts w:hint="eastAsia"/>
              </w:rPr>
              <w:t>.</w:t>
            </w:r>
          </w:p>
          <w:p w14:paraId="55157313" w14:textId="77777777" w:rsidR="0068282A" w:rsidRDefault="00D44052" w:rsidP="00D44052">
            <w:r>
              <w:rPr>
                <w:rFonts w:hint="eastAsia"/>
              </w:rPr>
              <w:t xml:space="preserve"> </w:t>
            </w:r>
            <w:r>
              <w:t xml:space="preserve">   3</w:t>
            </w:r>
            <w:r>
              <w:rPr>
                <w:rFonts w:hint="eastAsia"/>
              </w:rPr>
              <w:t>、设置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进程打印</w:t>
            </w:r>
            <w:r>
              <w:t>H</w:t>
            </w:r>
            <w:r>
              <w:rPr>
                <w:rFonts w:hint="eastAsia"/>
              </w:rPr>
              <w:t>ello</w:t>
            </w:r>
            <w:r>
              <w:t xml:space="preserve"> World!</w:t>
            </w:r>
          </w:p>
          <w:p w14:paraId="32EC740C" w14:textId="77777777" w:rsidR="0068282A" w:rsidRDefault="00D44052" w:rsidP="00D44052">
            <w:pPr>
              <w:ind w:left="210" w:hangingChars="100" w:hanging="210"/>
              <w:rPr>
                <w:noProof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      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35A2E190" wp14:editId="44B42AB4">
                  <wp:extent cx="5314950" cy="1104900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2CC986" w14:textId="77777777" w:rsidR="00D44052" w:rsidRDefault="00D44052" w:rsidP="00D44052">
            <w:pPr>
              <w:ind w:left="210" w:hangingChars="100" w:hanging="21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   </w:t>
            </w:r>
            <w:r>
              <w:rPr>
                <w:rFonts w:hint="eastAsia"/>
                <w:noProof/>
              </w:rPr>
              <w:t>系统调用</w:t>
            </w:r>
            <w:r>
              <w:rPr>
                <w:noProof/>
              </w:rPr>
              <w:t>W</w:t>
            </w:r>
            <w:r>
              <w:rPr>
                <w:rFonts w:hint="eastAsia"/>
                <w:noProof/>
              </w:rPr>
              <w:t>ait</w:t>
            </w:r>
            <w:r>
              <w:rPr>
                <w:noProof/>
              </w:rPr>
              <w:t>(NULL)</w:t>
            </w:r>
            <w:r>
              <w:rPr>
                <w:rFonts w:hint="eastAsia"/>
                <w:noProof/>
              </w:rPr>
              <w:t>，这里用于等待子进程</w:t>
            </w:r>
            <w:r>
              <w:rPr>
                <w:rFonts w:hint="eastAsia"/>
                <w:noProof/>
              </w:rPr>
              <w:t>B</w:t>
            </w:r>
            <w:r>
              <w:rPr>
                <w:rFonts w:hint="eastAsia"/>
                <w:noProof/>
              </w:rPr>
              <w:t>结束</w:t>
            </w:r>
          </w:p>
          <w:p w14:paraId="353BF95D" w14:textId="77777777" w:rsidR="00D44052" w:rsidRDefault="00D44052" w:rsidP="00D44052">
            <w:pPr>
              <w:ind w:left="210" w:hangingChars="100" w:hanging="210"/>
              <w:rPr>
                <w:noProof/>
              </w:rPr>
            </w:pPr>
          </w:p>
          <w:p w14:paraId="58DA3CE6" w14:textId="77777777" w:rsidR="00D44052" w:rsidRDefault="00D44052" w:rsidP="00D44052">
            <w:pPr>
              <w:ind w:left="210" w:hangingChars="100" w:hanging="210"/>
              <w:rPr>
                <w:noProof/>
              </w:rPr>
            </w:pPr>
            <w:r>
              <w:rPr>
                <w:rFonts w:hint="eastAsia"/>
                <w:noProof/>
              </w:rPr>
              <w:t xml:space="preserve"> </w:t>
            </w:r>
            <w:r>
              <w:rPr>
                <w:noProof/>
              </w:rPr>
              <w:t xml:space="preserve">      </w:t>
            </w:r>
            <w:r>
              <w:rPr>
                <w:rFonts w:hint="eastAsia"/>
                <w:noProof/>
              </w:rPr>
              <w:t>子进程</w:t>
            </w:r>
            <w:r>
              <w:rPr>
                <w:rFonts w:hint="eastAsia"/>
                <w:noProof/>
              </w:rPr>
              <w:t>B</w:t>
            </w:r>
            <w:r>
              <w:rPr>
                <w:rFonts w:hint="eastAsia"/>
                <w:noProof/>
              </w:rPr>
              <w:t>结束后，调用</w:t>
            </w:r>
            <w:r>
              <w:rPr>
                <w:rFonts w:hint="eastAsia"/>
                <w:noProof/>
              </w:rPr>
              <w:t>e</w:t>
            </w:r>
            <w:r>
              <w:rPr>
                <w:noProof/>
              </w:rPr>
              <w:t>xeclp</w:t>
            </w:r>
            <w:r>
              <w:rPr>
                <w:rFonts w:hint="eastAsia"/>
                <w:noProof/>
              </w:rPr>
              <w:t>加载二进制文件</w:t>
            </w:r>
            <w:r>
              <w:rPr>
                <w:noProof/>
              </w:rPr>
              <w:t>hello</w:t>
            </w:r>
            <w:r>
              <w:rPr>
                <w:rFonts w:hint="eastAsia"/>
                <w:noProof/>
              </w:rPr>
              <w:t>到内存中执行，破坏原来程序对应的内存内容。如果加载失败，打印错误信息。</w:t>
            </w:r>
          </w:p>
          <w:p w14:paraId="475F34C5" w14:textId="77777777" w:rsidR="00D44052" w:rsidRDefault="00D44052" w:rsidP="00D44052">
            <w:pPr>
              <w:ind w:left="210" w:hangingChars="100" w:hanging="210"/>
              <w:rPr>
                <w:noProof/>
              </w:rPr>
            </w:pPr>
          </w:p>
          <w:p w14:paraId="2A785504" w14:textId="77777777" w:rsidR="00D44052" w:rsidRDefault="00D44052" w:rsidP="00D44052">
            <w:pPr>
              <w:ind w:left="210" w:hangingChars="100" w:hanging="210"/>
              <w:rPr>
                <w:noProof/>
              </w:rPr>
            </w:pPr>
            <w:r>
              <w:rPr>
                <w:rFonts w:hint="eastAsia"/>
                <w:noProof/>
              </w:rPr>
              <w:lastRenderedPageBreak/>
              <w:t xml:space="preserve"> </w:t>
            </w:r>
            <w:r>
              <w:rPr>
                <w:noProof/>
              </w:rPr>
              <w:t xml:space="preserve">   </w:t>
            </w:r>
            <w:r>
              <w:rPr>
                <w:rFonts w:hint="eastAsia"/>
                <w:noProof/>
              </w:rPr>
              <w:t>4</w:t>
            </w:r>
            <w:r>
              <w:rPr>
                <w:rFonts w:hint="eastAsia"/>
                <w:noProof/>
              </w:rPr>
              <w:t>、设置</w:t>
            </w:r>
            <w:r>
              <w:rPr>
                <w:rFonts w:hint="eastAsia"/>
                <w:noProof/>
              </w:rPr>
              <w:t>B</w:t>
            </w:r>
            <w:r>
              <w:rPr>
                <w:rFonts w:hint="eastAsia"/>
                <w:noProof/>
              </w:rPr>
              <w:t>进程，创建两个线程计算求和</w:t>
            </w:r>
          </w:p>
          <w:p w14:paraId="6562400F" w14:textId="77777777" w:rsidR="00D44052" w:rsidRDefault="00D44052" w:rsidP="00D44052">
            <w:pPr>
              <w:ind w:left="210" w:hangingChars="100" w:hanging="21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ED7099D" wp14:editId="2A98BE27">
                  <wp:extent cx="5600065" cy="4122420"/>
                  <wp:effectExtent l="0" t="0" r="63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065" cy="4122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4075D7" w14:textId="77777777" w:rsidR="00D44052" w:rsidRDefault="00D44052" w:rsidP="00D44052">
            <w:pPr>
              <w:ind w:left="210" w:hangingChars="100" w:hanging="210"/>
            </w:pPr>
            <w:r>
              <w:rPr>
                <w:rFonts w:hint="eastAsia"/>
              </w:rPr>
              <w:t xml:space="preserve"> </w:t>
            </w:r>
            <w:r>
              <w:t xml:space="preserve">      </w:t>
            </w:r>
            <w:r>
              <w:rPr>
                <w:rFonts w:hint="eastAsia"/>
              </w:rPr>
              <w:t>睡眠</w:t>
            </w:r>
            <w:r>
              <w:rPr>
                <w:rFonts w:hint="eastAsia"/>
              </w:rPr>
              <w:t>10</w:t>
            </w:r>
            <w:r>
              <w:t>s</w:t>
            </w:r>
            <w:r>
              <w:rPr>
                <w:rFonts w:hint="eastAsia"/>
              </w:rPr>
              <w:t>，使进程在系统中存在一定的时间。</w:t>
            </w:r>
          </w:p>
          <w:p w14:paraId="14F56C49" w14:textId="77777777" w:rsidR="00D44052" w:rsidRDefault="00D44052" w:rsidP="00D44052">
            <w:pPr>
              <w:ind w:left="210" w:hangingChars="100" w:hanging="210"/>
            </w:pPr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、编写求和函数，用于线程</w:t>
            </w:r>
            <w:r w:rsidR="00833424">
              <w:rPr>
                <w:rFonts w:hint="eastAsia"/>
              </w:rPr>
              <w:t>运行</w:t>
            </w:r>
          </w:p>
          <w:p w14:paraId="2647E252" w14:textId="77777777" w:rsidR="00D44052" w:rsidRDefault="00833424" w:rsidP="00833424">
            <w:pPr>
              <w:ind w:leftChars="100" w:left="210" w:firstLineChars="400" w:firstLine="840"/>
            </w:pPr>
            <w:r>
              <w:rPr>
                <w:noProof/>
              </w:rPr>
              <w:drawing>
                <wp:inline distT="0" distB="0" distL="0" distR="0" wp14:anchorId="40C3AA25" wp14:editId="2D632E53">
                  <wp:extent cx="4010025" cy="1457325"/>
                  <wp:effectExtent l="0" t="0" r="9525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C2274D" w14:textId="77777777" w:rsidR="00833424" w:rsidRDefault="00833424" w:rsidP="00833424">
            <w:pPr>
              <w:ind w:firstLine="420"/>
            </w:pP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、编写</w:t>
            </w:r>
            <w:r>
              <w:rPr>
                <w:rFonts w:hint="eastAsia"/>
              </w:rPr>
              <w:t>M</w:t>
            </w:r>
            <w:r>
              <w:t>akefile</w:t>
            </w:r>
            <w:r>
              <w:rPr>
                <w:rFonts w:hint="eastAsia"/>
              </w:rPr>
              <w:t>文件，默认测试求和</w:t>
            </w:r>
            <w:r>
              <w:rPr>
                <w:rFonts w:hint="eastAsia"/>
              </w:rPr>
              <w:t>1-100</w:t>
            </w:r>
          </w:p>
          <w:p w14:paraId="696A81B2" w14:textId="77777777" w:rsidR="00833424" w:rsidRDefault="00833424" w:rsidP="00833424">
            <w:pPr>
              <w:ind w:firstLineChars="500" w:firstLine="1050"/>
            </w:pPr>
            <w:r>
              <w:rPr>
                <w:noProof/>
              </w:rPr>
              <w:drawing>
                <wp:inline distT="0" distB="0" distL="0" distR="0" wp14:anchorId="50F4FAAC" wp14:editId="61416E20">
                  <wp:extent cx="3848100" cy="10287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4810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FE89DE" w14:textId="77777777" w:rsidR="00833424" w:rsidRDefault="00833424" w:rsidP="00833424">
            <w:pPr>
              <w:ind w:firstLine="420"/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、编译生成文件测试</w:t>
            </w:r>
          </w:p>
          <w:p w14:paraId="00FBDB53" w14:textId="77777777" w:rsidR="00833424" w:rsidRDefault="00833424" w:rsidP="00833424">
            <w:pPr>
              <w:ind w:firstLineChars="100" w:firstLine="210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62AB311" wp14:editId="4F246D2A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1654810</wp:posOffset>
                      </wp:positionV>
                      <wp:extent cx="1097280" cy="358140"/>
                      <wp:effectExtent l="0" t="0" r="26670" b="22860"/>
                      <wp:wrapNone/>
                      <wp:docPr id="9" name="矩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7280" cy="3581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ADE3289" id="矩形 9" o:spid="_x0000_s1026" style="position:absolute;left:0;text-align:left;margin-left:12.35pt;margin-top:130.3pt;width:86.4pt;height:2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" filled="f" strokecolor="red" strokeweight="2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37CC3DE" wp14:editId="2472ECCC">
                  <wp:extent cx="5211445" cy="2165772"/>
                  <wp:effectExtent l="0" t="0" r="8255" b="635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1955" cy="2170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19B22D" w14:textId="77777777" w:rsidR="00833424" w:rsidRDefault="00833424" w:rsidP="00833424">
            <w:pPr>
              <w:ind w:firstLineChars="100" w:firstLine="210"/>
            </w:pP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、分析各个进程的处理器和内存使用情况</w:t>
            </w:r>
          </w:p>
          <w:p w14:paraId="49D55CF0" w14:textId="77777777" w:rsidR="00833424" w:rsidRDefault="00833424" w:rsidP="00833424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启动程序，然后将进程挂起</w:t>
            </w:r>
          </w:p>
          <w:p w14:paraId="195B3A68" w14:textId="77777777" w:rsidR="00833424" w:rsidRDefault="00833424" w:rsidP="00833424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67F31D15" wp14:editId="74AF99B3">
                  <wp:extent cx="4829175" cy="1009650"/>
                  <wp:effectExtent l="0" t="0" r="952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175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DC6BBD" w14:textId="77777777" w:rsidR="00833424" w:rsidRDefault="00833424" w:rsidP="00833424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开启另一个</w:t>
            </w:r>
            <w:r>
              <w:rPr>
                <w:rFonts w:hint="eastAsia"/>
              </w:rPr>
              <w:t>Shell</w:t>
            </w:r>
            <w:r>
              <w:t>,</w:t>
            </w:r>
            <w:r>
              <w:rPr>
                <w:rFonts w:hint="eastAsia"/>
              </w:rPr>
              <w:t>根据进程信息查询子进程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的资源利用状态</w:t>
            </w:r>
          </w:p>
          <w:p w14:paraId="321E2833" w14:textId="77777777" w:rsidR="00833424" w:rsidRDefault="00833424" w:rsidP="00833424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noProof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0FA85786" wp14:editId="48326DF2">
                  <wp:extent cx="4133215" cy="4625941"/>
                  <wp:effectExtent l="0" t="0" r="635" b="381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1065" cy="4657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F8EDA4" w14:textId="77777777" w:rsidR="00833424" w:rsidRDefault="00833424" w:rsidP="00833424">
            <w:pPr>
              <w:ind w:firstLineChars="600" w:firstLine="1260"/>
            </w:pPr>
            <w:r>
              <w:rPr>
                <w:noProof/>
              </w:rPr>
              <w:lastRenderedPageBreak/>
              <w:drawing>
                <wp:inline distT="0" distB="0" distL="0" distR="0" wp14:anchorId="51B0B494" wp14:editId="030C7F8A">
                  <wp:extent cx="3667125" cy="3429000"/>
                  <wp:effectExtent l="0" t="0" r="952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125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DC1807F" w14:textId="77777777" w:rsidR="00833424" w:rsidRDefault="00833424" w:rsidP="00833424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可以看到，子进程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Pid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4154</w:t>
            </w:r>
            <w:r>
              <w:rPr>
                <w:rFonts w:hint="eastAsia"/>
              </w:rPr>
              <w:t>，父进程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</w:t>
            </w:r>
            <w:r>
              <w:t>id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4153</w:t>
            </w:r>
          </w:p>
          <w:p w14:paraId="336B72C3" w14:textId="77777777" w:rsidR="00BF4C04" w:rsidRDefault="00BF4C04" w:rsidP="00833424">
            <w:r>
              <w:rPr>
                <w:rFonts w:hint="eastAsia"/>
              </w:rPr>
              <w:t xml:space="preserve"> </w:t>
            </w:r>
            <w:r>
              <w:t xml:space="preserve">    </w:t>
            </w:r>
            <w:r>
              <w:rPr>
                <w:rFonts w:hint="eastAsia"/>
              </w:rPr>
              <w:t>进而查询父进程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的状态</w:t>
            </w:r>
          </w:p>
          <w:p w14:paraId="3C1E6899" w14:textId="77777777" w:rsidR="00BF4C04" w:rsidRDefault="00BF4C04" w:rsidP="00BF4C04">
            <w:pPr>
              <w:ind w:firstLineChars="500" w:firstLine="1050"/>
            </w:pPr>
            <w:r>
              <w:rPr>
                <w:noProof/>
              </w:rPr>
              <w:drawing>
                <wp:inline distT="0" distB="0" distL="0" distR="0" wp14:anchorId="11858895" wp14:editId="4AD57F7E">
                  <wp:extent cx="3833829" cy="4662170"/>
                  <wp:effectExtent l="0" t="0" r="0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1195"/>
                          <a:stretch/>
                        </pic:blipFill>
                        <pic:spPr bwMode="auto">
                          <a:xfrm>
                            <a:off x="0" y="0"/>
                            <a:ext cx="3853276" cy="46858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59F938A" w14:textId="77777777" w:rsidR="00BF4C04" w:rsidRDefault="00BF4C04" w:rsidP="00BF4C04">
            <w:r>
              <w:rPr>
                <w:rFonts w:hint="eastAsia"/>
              </w:rPr>
              <w:lastRenderedPageBreak/>
              <w:t>根据说明文档信息</w:t>
            </w:r>
          </w:p>
          <w:p w14:paraId="05EC0CCC" w14:textId="77777777" w:rsidR="00EF315D" w:rsidRDefault="00EF315D" w:rsidP="00BF4C04"/>
          <w:p w14:paraId="4BB3A4BB" w14:textId="77777777" w:rsidR="00EF315D" w:rsidRDefault="00EF315D" w:rsidP="00BF4C04"/>
          <w:p w14:paraId="45C383BB" w14:textId="77777777" w:rsidR="00BF4C04" w:rsidRDefault="00BF4C04" w:rsidP="00BF4C04">
            <w:r w:rsidRPr="00BF4C04">
              <w:rPr>
                <w:rFonts w:hint="eastAsia"/>
              </w:rPr>
              <w:t>Name:       gedit             /*</w:t>
            </w:r>
            <w:r w:rsidRPr="00BF4C04">
              <w:rPr>
                <w:rFonts w:hint="eastAsia"/>
              </w:rPr>
              <w:t>进程的程序名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State:  </w:t>
            </w:r>
            <w:r>
              <w:t xml:space="preserve">     </w:t>
            </w:r>
            <w:r w:rsidRPr="00BF4C04">
              <w:rPr>
                <w:rFonts w:hint="eastAsia"/>
              </w:rPr>
              <w:t xml:space="preserve">S(sleeping) </w:t>
            </w:r>
            <w:r>
              <w:t xml:space="preserve">       </w:t>
            </w:r>
            <w:r w:rsidRPr="00BF4C04">
              <w:rPr>
                <w:rFonts w:hint="eastAsia"/>
              </w:rPr>
              <w:t>/*</w:t>
            </w:r>
            <w:r w:rsidRPr="00BF4C04">
              <w:rPr>
                <w:rFonts w:hint="eastAsia"/>
              </w:rPr>
              <w:t>进程的状态信息</w:t>
            </w:r>
            <w:r>
              <w:t>*/</w:t>
            </w:r>
            <w:r w:rsidRPr="00BF4C04">
              <w:rPr>
                <w:rFonts w:hint="eastAsia"/>
              </w:rPr>
              <w:br/>
              <w:t>Tgid:         9744            /*</w:t>
            </w:r>
            <w:r w:rsidRPr="00BF4C04">
              <w:rPr>
                <w:rFonts w:hint="eastAsia"/>
              </w:rPr>
              <w:t>线程组号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Pid:           9744            /*</w:t>
            </w:r>
            <w:r w:rsidRPr="00BF4C04">
              <w:rPr>
                <w:rFonts w:hint="eastAsia"/>
              </w:rPr>
              <w:t>进程</w:t>
            </w:r>
            <w:r w:rsidRPr="00BF4C04">
              <w:rPr>
                <w:rFonts w:hint="eastAsia"/>
              </w:rPr>
              <w:t>pid*/</w:t>
            </w:r>
            <w:r w:rsidRPr="00BF4C04">
              <w:rPr>
                <w:rFonts w:hint="eastAsia"/>
              </w:rPr>
              <w:br/>
              <w:t>PPid:         7672           /*</w:t>
            </w:r>
            <w:r w:rsidRPr="00BF4C04">
              <w:rPr>
                <w:rFonts w:hint="eastAsia"/>
              </w:rPr>
              <w:t>父进程的</w:t>
            </w:r>
            <w:r w:rsidRPr="00BF4C04">
              <w:rPr>
                <w:rFonts w:hint="eastAsia"/>
              </w:rPr>
              <w:t>pid*/</w:t>
            </w:r>
            <w:r w:rsidRPr="00BF4C04">
              <w:rPr>
                <w:rFonts w:hint="eastAsia"/>
              </w:rPr>
              <w:br/>
              <w:t>TracerPid: 0                 /*</w:t>
            </w:r>
            <w:r w:rsidRPr="00BF4C04">
              <w:rPr>
                <w:rFonts w:hint="eastAsia"/>
              </w:rPr>
              <w:t>跟踪进程的</w:t>
            </w:r>
            <w:r w:rsidRPr="00BF4C04">
              <w:rPr>
                <w:rFonts w:hint="eastAsia"/>
              </w:rPr>
              <w:t>pid*/</w:t>
            </w:r>
            <w:r w:rsidRPr="00BF4C04">
              <w:rPr>
                <w:rFonts w:hint="eastAsia"/>
              </w:rPr>
              <w:br/>
              <w:t>Uid:           1000    1000    1000    1000       /*uid euid suid fsuid*/</w:t>
            </w:r>
            <w:r w:rsidRPr="00BF4C04">
              <w:rPr>
                <w:rFonts w:hint="eastAsia"/>
              </w:rPr>
              <w:br/>
              <w:t>Gid:           1000    1000    1000    1000       /*gid egid sgid fsgid*/</w:t>
            </w:r>
            <w:r w:rsidRPr="00BF4C04">
              <w:rPr>
                <w:rFonts w:hint="eastAsia"/>
              </w:rPr>
              <w:br/>
              <w:t>FDSize:     256             /*</w:t>
            </w:r>
            <w:r w:rsidRPr="00BF4C04">
              <w:rPr>
                <w:rFonts w:hint="eastAsia"/>
              </w:rPr>
              <w:t>文件描述符的最大个数，</w:t>
            </w:r>
            <w:r w:rsidRPr="00BF4C04">
              <w:rPr>
                <w:rFonts w:hint="eastAsia"/>
              </w:rPr>
              <w:t>file-&gt;fds*/</w:t>
            </w:r>
            <w:r w:rsidRPr="00BF4C04">
              <w:rPr>
                <w:rFonts w:hint="eastAsia"/>
              </w:rPr>
              <w:br/>
              <w:t>Groups:     0 4 20 24 25 29 30 44 46 107 109 115 124 1000     /*</w:t>
            </w:r>
            <w:r w:rsidRPr="00BF4C04">
              <w:rPr>
                <w:rFonts w:hint="eastAsia"/>
              </w:rPr>
              <w:t>启动该进程的用户所属的组的</w:t>
            </w:r>
            <w:r w:rsidRPr="00BF4C04">
              <w:rPr>
                <w:rFonts w:hint="eastAsia"/>
              </w:rPr>
              <w:t>id*/</w:t>
            </w:r>
            <w:r w:rsidRPr="00BF4C04">
              <w:rPr>
                <w:rFonts w:hint="eastAsia"/>
              </w:rPr>
              <w:br/>
              <w:t>VmPeak:   60184 kB     /*</w:t>
            </w:r>
            <w:r w:rsidRPr="00BF4C04">
              <w:rPr>
                <w:rFonts w:hint="eastAsia"/>
              </w:rPr>
              <w:t>进程地址空间的大小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VmSize:    60180 kB     /*</w:t>
            </w:r>
            <w:r w:rsidRPr="00BF4C04">
              <w:rPr>
                <w:rFonts w:hint="eastAsia"/>
              </w:rPr>
              <w:t>进程虚拟地址空间的大小</w:t>
            </w:r>
            <w:r w:rsidRPr="00BF4C04">
              <w:rPr>
                <w:rFonts w:hint="eastAsia"/>
              </w:rPr>
              <w:t>reserved_vm</w:t>
            </w:r>
            <w:r w:rsidRPr="00BF4C04">
              <w:rPr>
                <w:rFonts w:hint="eastAsia"/>
              </w:rPr>
              <w:t>：进程在预留或特殊的内存间的物理页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VmLck:     0 kB             /*</w:t>
            </w:r>
            <w:r w:rsidRPr="00BF4C04">
              <w:rPr>
                <w:rFonts w:hint="eastAsia"/>
              </w:rPr>
              <w:t>进程已经锁住的物理内存的大小</w:t>
            </w:r>
            <w:r w:rsidRPr="00BF4C04">
              <w:rPr>
                <w:rFonts w:hint="eastAsia"/>
              </w:rPr>
              <w:t>.</w:t>
            </w:r>
            <w:r w:rsidRPr="00BF4C04">
              <w:rPr>
                <w:rFonts w:hint="eastAsia"/>
              </w:rPr>
              <w:t>锁住的物理内存不能交换到硬盘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VmHWM: 18020 kB      /*</w:t>
            </w:r>
            <w:r w:rsidRPr="00BF4C04">
              <w:rPr>
                <w:rFonts w:hint="eastAsia"/>
              </w:rPr>
              <w:t>文件内存映射和匿名内存映射的大小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VmRSS:   18020 kB     /*</w:t>
            </w:r>
            <w:r w:rsidRPr="00BF4C04">
              <w:rPr>
                <w:rFonts w:hint="eastAsia"/>
              </w:rPr>
              <w:t>应用程序正在使用的物理内存的大小，就是用</w:t>
            </w:r>
            <w:r w:rsidRPr="00BF4C04">
              <w:rPr>
                <w:rFonts w:hint="eastAsia"/>
              </w:rPr>
              <w:t>ps</w:t>
            </w:r>
            <w:r w:rsidRPr="00BF4C04">
              <w:rPr>
                <w:rFonts w:hint="eastAsia"/>
              </w:rPr>
              <w:t>命令的参数</w:t>
            </w:r>
            <w:r w:rsidRPr="00BF4C04">
              <w:rPr>
                <w:rFonts w:hint="eastAsia"/>
              </w:rPr>
              <w:t>rss</w:t>
            </w:r>
            <w:r w:rsidRPr="00BF4C04">
              <w:rPr>
                <w:rFonts w:hint="eastAsia"/>
              </w:rPr>
              <w:t>的值</w:t>
            </w:r>
            <w:r w:rsidRPr="00BF4C04">
              <w:rPr>
                <w:rFonts w:hint="eastAsia"/>
              </w:rPr>
              <w:t xml:space="preserve"> (rss)*/</w:t>
            </w:r>
            <w:r w:rsidRPr="00BF4C04">
              <w:rPr>
                <w:rFonts w:hint="eastAsia"/>
              </w:rPr>
              <w:br/>
              <w:t>VmData:   12240 kB    /*</w:t>
            </w:r>
            <w:r w:rsidRPr="00BF4C04">
              <w:rPr>
                <w:rFonts w:hint="eastAsia"/>
              </w:rPr>
              <w:t>程序数据段的大小（所占虚拟内存的大小），存放初始化了的数据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VmStk:      84 kB         /*</w:t>
            </w:r>
            <w:r w:rsidRPr="00BF4C04">
              <w:rPr>
                <w:rFonts w:hint="eastAsia"/>
              </w:rPr>
              <w:t>进程在用户态的栈的大小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VmExe:     576 kB       /*</w:t>
            </w:r>
            <w:r w:rsidRPr="00BF4C04">
              <w:rPr>
                <w:rFonts w:hint="eastAsia"/>
              </w:rPr>
              <w:t>程序所拥有的可执行虚拟内存的大小</w:t>
            </w:r>
            <w:r w:rsidRPr="00BF4C04">
              <w:rPr>
                <w:rFonts w:hint="eastAsia"/>
              </w:rPr>
              <w:t>,</w:t>
            </w:r>
            <w:r w:rsidRPr="00BF4C04">
              <w:rPr>
                <w:rFonts w:hint="eastAsia"/>
              </w:rPr>
              <w:t>代码段</w:t>
            </w:r>
            <w:r w:rsidRPr="00BF4C04">
              <w:rPr>
                <w:rFonts w:hint="eastAsia"/>
              </w:rPr>
              <w:t>,</w:t>
            </w:r>
            <w:r w:rsidRPr="00BF4C04">
              <w:rPr>
                <w:rFonts w:hint="eastAsia"/>
              </w:rPr>
              <w:t>不包括任务使用的库</w:t>
            </w:r>
            <w:r w:rsidRPr="00BF4C04">
              <w:rPr>
                <w:rFonts w:hint="eastAsia"/>
              </w:rPr>
              <w:t xml:space="preserve"> */</w:t>
            </w:r>
            <w:r w:rsidRPr="00BF4C04">
              <w:rPr>
                <w:rFonts w:hint="eastAsia"/>
              </w:rPr>
              <w:br/>
              <w:t>VmLib:      21072 kB   /*</w:t>
            </w:r>
            <w:r w:rsidRPr="00BF4C04">
              <w:rPr>
                <w:rFonts w:hint="eastAsia"/>
              </w:rPr>
              <w:t>被映像到任务的虚拟内存空间的库的大小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VmPTE:    56 kB         /*</w:t>
            </w:r>
            <w:r w:rsidRPr="00BF4C04">
              <w:rPr>
                <w:rFonts w:hint="eastAsia"/>
              </w:rPr>
              <w:t>该进程的所有页表的大小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Threads:   1                /*</w:t>
            </w:r>
            <w:r w:rsidRPr="00BF4C04">
              <w:rPr>
                <w:rFonts w:hint="eastAsia"/>
              </w:rPr>
              <w:t>共享使用该信号描述符的任务的个数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SigQ:        0/8183       /*</w:t>
            </w:r>
            <w:r w:rsidRPr="00BF4C04">
              <w:rPr>
                <w:rFonts w:hint="eastAsia"/>
              </w:rPr>
              <w:t>待处理信号的个数</w:t>
            </w:r>
            <w:r w:rsidRPr="00BF4C04">
              <w:rPr>
                <w:rFonts w:hint="eastAsia"/>
              </w:rPr>
              <w:t>/</w:t>
            </w:r>
            <w:r w:rsidRPr="00BF4C04">
              <w:rPr>
                <w:rFonts w:hint="eastAsia"/>
              </w:rPr>
              <w:t>目前最大可以处理的信号的个数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SigPnd:    0000000000000000 /*</w:t>
            </w:r>
            <w:r w:rsidRPr="00BF4C04">
              <w:rPr>
                <w:rFonts w:hint="eastAsia"/>
              </w:rPr>
              <w:t>屏蔽位，存储了该线程的待处理信号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ShdPnd:   0000000000000000 /*</w:t>
            </w:r>
            <w:r w:rsidRPr="00BF4C04">
              <w:rPr>
                <w:rFonts w:hint="eastAsia"/>
              </w:rPr>
              <w:t>屏蔽位，存储了该线程组的待处理信号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SigBlk:      0000000000000000 /*</w:t>
            </w:r>
            <w:r w:rsidRPr="00BF4C04">
              <w:rPr>
                <w:rFonts w:hint="eastAsia"/>
              </w:rPr>
              <w:t>存放被阻塞的信号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SigIgn:      0000000000001000 /*</w:t>
            </w:r>
            <w:r w:rsidRPr="00BF4C04">
              <w:rPr>
                <w:rFonts w:hint="eastAsia"/>
              </w:rPr>
              <w:t>存放被忽略的信号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SigCgt:     0000000180000000 /*</w:t>
            </w:r>
            <w:r w:rsidRPr="00BF4C04">
              <w:rPr>
                <w:rFonts w:hint="eastAsia"/>
              </w:rPr>
              <w:t>存放被俘获到的信号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CapInh:    0000000000000000 /*</w:t>
            </w:r>
            <w:r w:rsidRPr="00BF4C04">
              <w:rPr>
                <w:rFonts w:hint="eastAsia"/>
              </w:rPr>
              <w:t>能被当前进程执行的程序的继承的能力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CapPrm:   0000000000000000 /*</w:t>
            </w:r>
            <w:r w:rsidRPr="00BF4C04">
              <w:rPr>
                <w:rFonts w:hint="eastAsia"/>
              </w:rPr>
              <w:t>进程能够使用的能力，可以包含</w:t>
            </w:r>
            <w:r w:rsidRPr="00BF4C04">
              <w:rPr>
                <w:rFonts w:hint="eastAsia"/>
              </w:rPr>
              <w:t>CapEff</w:t>
            </w:r>
            <w:r w:rsidRPr="00BF4C04">
              <w:rPr>
                <w:rFonts w:hint="eastAsia"/>
              </w:rPr>
              <w:t>中没有的能力，这些能力是被进程自己临时放弃的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CapEff:     0000000000000000 /*</w:t>
            </w:r>
            <w:r w:rsidRPr="00BF4C04">
              <w:rPr>
                <w:rFonts w:hint="eastAsia"/>
              </w:rPr>
              <w:t>是</w:t>
            </w:r>
            <w:r w:rsidRPr="00BF4C04">
              <w:rPr>
                <w:rFonts w:hint="eastAsia"/>
              </w:rPr>
              <w:t>CapPrm</w:t>
            </w:r>
            <w:r w:rsidRPr="00BF4C04">
              <w:rPr>
                <w:rFonts w:hint="eastAsia"/>
              </w:rPr>
              <w:t>的一个子集，进程放弃没有必要的能力有利于提高安全性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Cpus_allowed:    01            /*</w:t>
            </w:r>
            <w:r w:rsidRPr="00BF4C04">
              <w:rPr>
                <w:rFonts w:hint="eastAsia"/>
              </w:rPr>
              <w:t>可以执行该进程的</w:t>
            </w:r>
            <w:r w:rsidRPr="00BF4C04">
              <w:rPr>
                <w:rFonts w:hint="eastAsia"/>
              </w:rPr>
              <w:t>CPU</w:t>
            </w:r>
            <w:r w:rsidRPr="00BF4C04">
              <w:rPr>
                <w:rFonts w:hint="eastAsia"/>
              </w:rPr>
              <w:t>掩码集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Mems_allowed:   1              /**/</w:t>
            </w:r>
            <w:r w:rsidRPr="00BF4C04">
              <w:rPr>
                <w:rFonts w:hint="eastAsia"/>
              </w:rPr>
              <w:br/>
              <w:t>voluntary_ctxt_switches:    1241      /*</w:t>
            </w:r>
            <w:r w:rsidRPr="00BF4C04">
              <w:rPr>
                <w:rFonts w:hint="eastAsia"/>
              </w:rPr>
              <w:t>进程主动切换的次数</w:t>
            </w:r>
            <w:r w:rsidRPr="00BF4C04">
              <w:rPr>
                <w:rFonts w:hint="eastAsia"/>
              </w:rPr>
              <w:t>*/</w:t>
            </w:r>
            <w:r w:rsidRPr="00BF4C04">
              <w:rPr>
                <w:rFonts w:hint="eastAsia"/>
              </w:rPr>
              <w:br/>
              <w:t>nonvoluntary_ctxt_switches:   717   /*</w:t>
            </w:r>
            <w:r w:rsidRPr="00BF4C04">
              <w:rPr>
                <w:rFonts w:hint="eastAsia"/>
              </w:rPr>
              <w:t>进程被动切换的次数</w:t>
            </w:r>
            <w:r w:rsidRPr="00BF4C04">
              <w:rPr>
                <w:rFonts w:hint="eastAsia"/>
              </w:rPr>
              <w:t>*/</w:t>
            </w:r>
          </w:p>
          <w:p w14:paraId="78A1890D" w14:textId="77777777" w:rsidR="00BF4C04" w:rsidRDefault="00BF4C04" w:rsidP="00BF4C04"/>
          <w:p w14:paraId="6813BC0B" w14:textId="77777777" w:rsidR="00BF4C04" w:rsidRDefault="00BF4C04" w:rsidP="00BF4C04">
            <w:r>
              <w:rPr>
                <w:rFonts w:hint="eastAsia"/>
              </w:rPr>
              <w:t xml:space="preserve"> </w:t>
            </w:r>
            <w:r>
              <w:t xml:space="preserve">  </w:t>
            </w:r>
          </w:p>
          <w:p w14:paraId="5821E9CE" w14:textId="77777777" w:rsidR="00BF4C04" w:rsidRDefault="00BF4C04" w:rsidP="00BF4C04"/>
          <w:p w14:paraId="28136EAF" w14:textId="77777777" w:rsidR="00BF4C04" w:rsidRDefault="00BF4C04" w:rsidP="00BF4C04"/>
          <w:p w14:paraId="0C8A0A2A" w14:textId="77777777" w:rsidR="00BF4C04" w:rsidRDefault="00BF4C04" w:rsidP="00BF4C04"/>
          <w:p w14:paraId="26B4B7E3" w14:textId="77777777" w:rsidR="00BF4C04" w:rsidRDefault="00BF4C04" w:rsidP="00BF4C04">
            <w:pPr>
              <w:ind w:firstLineChars="150" w:firstLine="315"/>
            </w:pPr>
            <w:r>
              <w:t>9</w:t>
            </w:r>
            <w:r>
              <w:rPr>
                <w:rFonts w:hint="eastAsia"/>
              </w:rPr>
              <w:t>、分析函数机理</w:t>
            </w:r>
          </w:p>
          <w:p w14:paraId="7DFF5601" w14:textId="77777777" w:rsidR="00BF4C04" w:rsidRDefault="00BF4C04" w:rsidP="00BF4C04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系统调用:</w:t>
            </w:r>
            <w:r>
              <w:rPr>
                <w:rFonts w:ascii="微软雅黑" w:eastAsia="微软雅黑" w:hAnsi="微软雅黑"/>
              </w:rPr>
              <w:t xml:space="preserve"> fork()</w:t>
            </w:r>
            <w:r w:rsidR="0081347F">
              <w:rPr>
                <w:rFonts w:ascii="微软雅黑" w:eastAsia="微软雅黑" w:hAnsi="微软雅黑" w:hint="eastAsia"/>
              </w:rPr>
              <w:t>；</w:t>
            </w:r>
          </w:p>
          <w:p w14:paraId="47935CB3" w14:textId="77777777" w:rsidR="00BF4C04" w:rsidRPr="00BF4C04" w:rsidRDefault="00BF4C04" w:rsidP="00BF4C04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 xml:space="preserve">  </w:t>
            </w:r>
            <w:r>
              <w:rPr>
                <w:rFonts w:hint="eastAsia"/>
              </w:rPr>
              <w:t xml:space="preserve"> </w:t>
            </w:r>
            <w:r w:rsidRPr="00BF4C04">
              <w:rPr>
                <w:rFonts w:asciiTheme="majorEastAsia" w:eastAsiaTheme="majorEastAsia" w:hAnsiTheme="majorEastAsia" w:hint="eastAsia"/>
              </w:rPr>
              <w:t>fork系统调用用于创建一个新进程，称为子进程，它与进程（称为系统调用fork的进程）同时运行，此进程称为父进程。创建新的子进程后，两个进程将执行fork（）系统调用之后的下一条指令。子进程使用相同的pc（程序计数器），相同的CPU寄存器，在父进程中使用的相同打开文件。</w:t>
            </w:r>
          </w:p>
          <w:p w14:paraId="7B580E13" w14:textId="77777777" w:rsidR="00BF4C04" w:rsidRPr="00BF4C04" w:rsidRDefault="00BF4C04" w:rsidP="00BF4C04">
            <w:pPr>
              <w:ind w:firstLineChars="200" w:firstLine="420"/>
              <w:rPr>
                <w:rFonts w:asciiTheme="majorEastAsia" w:eastAsiaTheme="majorEastAsia" w:hAnsiTheme="majorEastAsia"/>
              </w:rPr>
            </w:pPr>
            <w:r w:rsidRPr="00BF4C04">
              <w:rPr>
                <w:rFonts w:asciiTheme="majorEastAsia" w:eastAsiaTheme="majorEastAsia" w:hAnsiTheme="majorEastAsia" w:hint="eastAsia"/>
              </w:rPr>
              <w:t>它不需要参数并返回一个整数值。下面是fork（）返回的不同值。</w:t>
            </w:r>
          </w:p>
          <w:p w14:paraId="7C20E0F1" w14:textId="77777777" w:rsidR="00BF4C04" w:rsidRPr="00BF4C04" w:rsidRDefault="00BF4C04" w:rsidP="00BF4C04">
            <w:pPr>
              <w:ind w:firstLineChars="300" w:firstLine="630"/>
              <w:rPr>
                <w:rFonts w:asciiTheme="majorEastAsia" w:eastAsiaTheme="majorEastAsia" w:hAnsiTheme="majorEastAsia"/>
              </w:rPr>
            </w:pPr>
            <w:r w:rsidRPr="00BF4C04">
              <w:rPr>
                <w:rFonts w:asciiTheme="majorEastAsia" w:eastAsiaTheme="majorEastAsia" w:hAnsiTheme="majorEastAsia" w:hint="eastAsia"/>
              </w:rPr>
              <w:t>负值：创建子进程失败。</w:t>
            </w:r>
          </w:p>
          <w:p w14:paraId="14626913" w14:textId="77777777" w:rsidR="00BF4C04" w:rsidRPr="00BF4C04" w:rsidRDefault="00BF4C04" w:rsidP="00BF4C04">
            <w:pPr>
              <w:rPr>
                <w:rFonts w:asciiTheme="majorEastAsia" w:eastAsiaTheme="majorEastAsia" w:hAnsiTheme="majorEastAsia"/>
              </w:rPr>
            </w:pPr>
            <w:r w:rsidRPr="00BF4C04">
              <w:rPr>
                <w:rFonts w:asciiTheme="majorEastAsia" w:eastAsiaTheme="majorEastAsia" w:hAnsiTheme="majorEastAsia" w:hint="eastAsia"/>
              </w:rPr>
              <w:t xml:space="preserve">　　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Pr="00BF4C04">
              <w:rPr>
                <w:rFonts w:asciiTheme="majorEastAsia" w:eastAsiaTheme="majorEastAsia" w:hAnsiTheme="majorEastAsia" w:hint="eastAsia"/>
              </w:rPr>
              <w:t>零：返回到新创建的子进程。</w:t>
            </w:r>
          </w:p>
          <w:p w14:paraId="1E65CA8E" w14:textId="77777777" w:rsidR="00BF4C04" w:rsidRPr="00BF4C04" w:rsidRDefault="00BF4C04" w:rsidP="00BF4C04">
            <w:pPr>
              <w:rPr>
                <w:rFonts w:asciiTheme="majorEastAsia" w:eastAsiaTheme="majorEastAsia" w:hAnsiTheme="majorEastAsia"/>
              </w:rPr>
            </w:pPr>
            <w:r w:rsidRPr="00BF4C04">
              <w:rPr>
                <w:rFonts w:asciiTheme="majorEastAsia" w:eastAsiaTheme="majorEastAsia" w:hAnsiTheme="majorEastAsia" w:hint="eastAsia"/>
              </w:rPr>
              <w:t xml:space="preserve">　　</w:t>
            </w: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 w:rsidRPr="00BF4C04">
              <w:rPr>
                <w:rFonts w:asciiTheme="majorEastAsia" w:eastAsiaTheme="majorEastAsia" w:hAnsiTheme="majorEastAsia" w:hint="eastAsia"/>
              </w:rPr>
              <w:t>正值：返回父进程或调电者。该值包含新创建的子进程的进程</w:t>
            </w:r>
            <w:r>
              <w:rPr>
                <w:rFonts w:asciiTheme="majorEastAsia" w:eastAsiaTheme="majorEastAsia" w:hAnsiTheme="majorEastAsia" w:hint="eastAsia"/>
              </w:rPr>
              <w:t>pid</w:t>
            </w:r>
            <w:r>
              <w:rPr>
                <w:rFonts w:asciiTheme="majorEastAsia" w:eastAsiaTheme="majorEastAsia" w:hAnsiTheme="majorEastAsia"/>
              </w:rPr>
              <w:t>(</w:t>
            </w:r>
            <w:r>
              <w:rPr>
                <w:rFonts w:asciiTheme="majorEastAsia" w:eastAsiaTheme="majorEastAsia" w:hAnsiTheme="majorEastAsia" w:hint="eastAsia"/>
              </w:rPr>
              <w:t>进程表示符</w:t>
            </w:r>
            <w:r>
              <w:rPr>
                <w:rFonts w:asciiTheme="majorEastAsia" w:eastAsiaTheme="majorEastAsia" w:hAnsiTheme="majorEastAsia"/>
              </w:rPr>
              <w:t>)</w:t>
            </w:r>
          </w:p>
          <w:p w14:paraId="42187C75" w14:textId="77777777" w:rsidR="00BF4C04" w:rsidRDefault="00BF4C04" w:rsidP="00BF4C0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>头文件</w:t>
            </w:r>
            <w:r>
              <w:rPr>
                <w:rFonts w:hint="eastAsia"/>
              </w:rPr>
              <w:t>: #include&lt;unistd.h&gt;/*#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&lt;unistd.h&gt;*/</w:t>
            </w:r>
          </w:p>
          <w:p w14:paraId="406B6A4C" w14:textId="77777777" w:rsidR="00BF4C04" w:rsidRDefault="00BF4C04" w:rsidP="00BF4C04">
            <w:pPr>
              <w:ind w:firstLineChars="550" w:firstLine="1155"/>
            </w:pPr>
            <w:r>
              <w:rPr>
                <w:rFonts w:hint="eastAsia"/>
              </w:rPr>
              <w:t>#include&lt;sys/types.h&gt;/*#</w:t>
            </w:r>
            <w:r>
              <w:rPr>
                <w:rFonts w:hint="eastAsia"/>
              </w:rPr>
              <w:t>包含</w:t>
            </w:r>
            <w:r>
              <w:rPr>
                <w:rFonts w:hint="eastAsia"/>
              </w:rPr>
              <w:t>&lt;sys/types.h&gt;*/</w:t>
            </w:r>
          </w:p>
          <w:p w14:paraId="73D9BE9F" w14:textId="77777777" w:rsidR="00BF4C04" w:rsidRDefault="00BF4C04" w:rsidP="00BF4C04">
            <w:r>
              <w:rPr>
                <w:rFonts w:hint="eastAsia"/>
              </w:rPr>
              <w:t xml:space="preserve"> </w:t>
            </w:r>
            <w:r>
              <w:t xml:space="preserve">   </w:t>
            </w:r>
            <w:r>
              <w:rPr>
                <w:rFonts w:hint="eastAsia"/>
              </w:rPr>
              <w:t xml:space="preserve"> fork</w:t>
            </w:r>
            <w:r>
              <w:rPr>
                <w:rFonts w:hint="eastAsia"/>
              </w:rPr>
              <w:t>调用的一个特殊之处就是它仅仅被调用一次，却能够返回两次，它可能有三种不同的返回值：因为调用后有了两个进程，返回时两个进程都有返回值</w:t>
            </w:r>
          </w:p>
          <w:p w14:paraId="0372D1E0" w14:textId="77777777" w:rsidR="00BF4C04" w:rsidRDefault="00BF4C04" w:rsidP="00BF4C04">
            <w:r>
              <w:rPr>
                <w:rFonts w:hint="eastAsia"/>
              </w:rPr>
              <w:t xml:space="preserve">　　</w:t>
            </w:r>
            <w:r>
              <w:rPr>
                <w:rFonts w:hint="eastAsia"/>
              </w:rPr>
              <w:t>(1)</w:t>
            </w:r>
            <w:r>
              <w:rPr>
                <w:rFonts w:hint="eastAsia"/>
              </w:rPr>
              <w:t>在父进程中，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返回新创建子进程的进程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14:paraId="66EA3871" w14:textId="77777777" w:rsidR="00BF4C04" w:rsidRDefault="00BF4C04" w:rsidP="00BF4C04">
            <w:pPr>
              <w:ind w:firstLineChars="200" w:firstLine="420"/>
            </w:pPr>
            <w:r>
              <w:rPr>
                <w:rFonts w:hint="eastAsia"/>
              </w:rPr>
              <w:t>(2)</w:t>
            </w:r>
            <w:r>
              <w:rPr>
                <w:rFonts w:hint="eastAsia"/>
              </w:rPr>
              <w:t>在子进程中，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</w:t>
            </w:r>
          </w:p>
          <w:p w14:paraId="42843E7D" w14:textId="77777777" w:rsidR="00BF4C04" w:rsidRDefault="00BF4C04" w:rsidP="00BF4C04">
            <w:pPr>
              <w:ind w:firstLineChars="200" w:firstLine="420"/>
            </w:pPr>
            <w:r>
              <w:rPr>
                <w:rFonts w:hint="eastAsia"/>
              </w:rPr>
              <w:t>(3)</w:t>
            </w:r>
            <w:r>
              <w:rPr>
                <w:rFonts w:hint="eastAsia"/>
              </w:rPr>
              <w:t>如果出现错误，</w:t>
            </w:r>
            <w:r>
              <w:rPr>
                <w:rFonts w:hint="eastAsia"/>
              </w:rPr>
              <w:t>fork</w:t>
            </w:r>
            <w:r>
              <w:rPr>
                <w:rFonts w:hint="eastAsia"/>
              </w:rPr>
              <w:t>返回一个负值。</w:t>
            </w:r>
          </w:p>
          <w:p w14:paraId="665E096A" w14:textId="77777777" w:rsidR="0081347F" w:rsidRDefault="0081347F" w:rsidP="0081347F">
            <w:pPr>
              <w:ind w:firstLine="420"/>
            </w:pPr>
          </w:p>
          <w:p w14:paraId="409C16B4" w14:textId="77777777" w:rsidR="0081347F" w:rsidRDefault="0081347F" w:rsidP="0081347F">
            <w:pPr>
              <w:ind w:firstLine="420"/>
            </w:pPr>
            <w:r>
              <w:rPr>
                <w:rFonts w:hint="eastAsia"/>
              </w:rPr>
              <w:t>函数原型</w:t>
            </w:r>
            <w:r>
              <w:rPr>
                <w:rFonts w:hint="eastAsia"/>
              </w:rPr>
              <w:t>:</w:t>
            </w:r>
          </w:p>
          <w:p w14:paraId="3F1FC025" w14:textId="77777777" w:rsidR="0081347F" w:rsidRPr="0081347F" w:rsidRDefault="0081347F" w:rsidP="0081347F">
            <w:pPr>
              <w:ind w:firstLine="420"/>
              <w:rPr>
                <w:rFonts w:ascii="微软雅黑" w:eastAsia="微软雅黑" w:hAnsi="微软雅黑"/>
              </w:rPr>
            </w:pPr>
            <w:r w:rsidRPr="0081347F">
              <w:rPr>
                <w:rFonts w:ascii="微软雅黑" w:eastAsia="微软雅黑" w:hAnsi="微软雅黑"/>
              </w:rPr>
              <w:t>pid_t fork( void);</w:t>
            </w:r>
          </w:p>
          <w:p w14:paraId="401B3398" w14:textId="77777777" w:rsidR="0081347F" w:rsidRDefault="0081347F" w:rsidP="0081347F">
            <w:pPr>
              <w:ind w:firstLineChars="100" w:firstLine="210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 xml:space="preserve">pid_t </w:t>
            </w:r>
            <w:r>
              <w:rPr>
                <w:rFonts w:hint="eastAsia"/>
              </w:rPr>
              <w:t>是一个宏定义，其实质是</w:t>
            </w:r>
            <w:r>
              <w:rPr>
                <w:rFonts w:hint="eastAsia"/>
              </w:rPr>
              <w:t xml:space="preserve">int </w:t>
            </w:r>
            <w:r>
              <w:rPr>
                <w:rFonts w:hint="eastAsia"/>
              </w:rPr>
              <w:t>被定义在</w:t>
            </w:r>
            <w:r>
              <w:rPr>
                <w:rFonts w:hint="eastAsia"/>
              </w:rPr>
              <w:t>#include&lt;sys/types.h&gt;</w:t>
            </w:r>
            <w:r>
              <w:rPr>
                <w:rFonts w:hint="eastAsia"/>
              </w:rPr>
              <w:t>中）</w:t>
            </w:r>
          </w:p>
          <w:p w14:paraId="6E971420" w14:textId="77777777" w:rsidR="0081347F" w:rsidRPr="0081347F" w:rsidRDefault="0081347F" w:rsidP="008134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Exec()</w:t>
            </w:r>
            <w:r>
              <w:rPr>
                <w:rFonts w:ascii="微软雅黑" w:eastAsia="微软雅黑" w:hAnsi="微软雅黑" w:hint="eastAsia"/>
              </w:rPr>
              <w:t>函数族；</w:t>
            </w:r>
          </w:p>
          <w:p w14:paraId="34EBFB86" w14:textId="77777777" w:rsidR="0081347F" w:rsidRDefault="0081347F" w:rsidP="0081347F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e</w:t>
            </w:r>
            <w:r>
              <w:rPr>
                <w:rFonts w:hint="eastAsia"/>
              </w:rPr>
              <w:t>xeclp(</w:t>
            </w:r>
            <w:r>
              <w:t>)</w:t>
            </w:r>
            <w:r>
              <w:rPr>
                <w:rFonts w:hint="eastAsia"/>
              </w:rPr>
              <w:t>函数说明</w:t>
            </w:r>
          </w:p>
          <w:p w14:paraId="5C1D0CBC" w14:textId="77777777" w:rsidR="0081347F" w:rsidRDefault="0081347F" w:rsidP="0081347F">
            <w:pPr>
              <w:ind w:firstLineChars="100" w:firstLine="21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函数说明：</w:t>
            </w:r>
          </w:p>
          <w:p w14:paraId="617E65F5" w14:textId="77777777" w:rsidR="0081347F" w:rsidRDefault="0081347F" w:rsidP="0081347F">
            <w:pPr>
              <w:ind w:firstLineChars="100" w:firstLine="210"/>
            </w:pPr>
            <w:r>
              <w:rPr>
                <w:rFonts w:hint="eastAsia"/>
              </w:rPr>
              <w:t>execlp()</w:t>
            </w:r>
            <w:r>
              <w:rPr>
                <w:rFonts w:hint="eastAsia"/>
              </w:rPr>
              <w:t>会从</w:t>
            </w:r>
            <w:r>
              <w:rPr>
                <w:rFonts w:hint="eastAsia"/>
              </w:rPr>
              <w:t xml:space="preserve">PATH </w:t>
            </w:r>
            <w:r>
              <w:rPr>
                <w:rFonts w:hint="eastAsia"/>
              </w:rPr>
              <w:t>环境变量所指的目录中查找符合参数</w:t>
            </w:r>
            <w:r>
              <w:rPr>
                <w:rFonts w:hint="eastAsia"/>
              </w:rPr>
              <w:t>file</w:t>
            </w:r>
            <w:r>
              <w:rPr>
                <w:rFonts w:hint="eastAsia"/>
              </w:rPr>
              <w:t>的文件名，找到后便执行该文件，然后将第二个以后的参数当做该文件的</w:t>
            </w:r>
            <w:r>
              <w:rPr>
                <w:rFonts w:hint="eastAsia"/>
              </w:rPr>
              <w:t>argv[0]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argv[1]</w:t>
            </w:r>
            <w:r>
              <w:rPr>
                <w:rFonts w:hint="eastAsia"/>
              </w:rPr>
              <w:t>……，最后一个参数必须用空指针</w:t>
            </w:r>
            <w:r>
              <w:rPr>
                <w:rFonts w:hint="eastAsia"/>
              </w:rPr>
              <w:t>(NULL)</w:t>
            </w:r>
            <w:r>
              <w:rPr>
                <w:rFonts w:hint="eastAsia"/>
              </w:rPr>
              <w:t>作结束。如果用常数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来表示一个空指针，则必须将它强制转换为一个字符指针，否则它将解释为整形参数，如果一个整形数的长度与</w:t>
            </w:r>
            <w:r>
              <w:rPr>
                <w:rFonts w:hint="eastAsia"/>
              </w:rPr>
              <w:t xml:space="preserve">char * </w:t>
            </w:r>
            <w:r>
              <w:rPr>
                <w:rFonts w:hint="eastAsia"/>
              </w:rPr>
              <w:t>的长度不同，那么</w:t>
            </w:r>
            <w:r>
              <w:rPr>
                <w:rFonts w:hint="eastAsia"/>
              </w:rPr>
              <w:t>exec</w:t>
            </w:r>
            <w:r>
              <w:rPr>
                <w:rFonts w:hint="eastAsia"/>
              </w:rPr>
              <w:t>函数的实际参数就将出错。如果函数调用成功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进程自己的执行代码就会变成加载程序的代码</w:t>
            </w:r>
            <w:r>
              <w:rPr>
                <w:rFonts w:hint="eastAsia"/>
              </w:rPr>
              <w:t>,execlp()</w:t>
            </w:r>
            <w:r>
              <w:rPr>
                <w:rFonts w:hint="eastAsia"/>
              </w:rPr>
              <w:t>后边的代码也就不会执行了</w:t>
            </w:r>
            <w:r>
              <w:rPr>
                <w:rFonts w:hint="eastAsia"/>
              </w:rPr>
              <w:t>.</w:t>
            </w:r>
          </w:p>
          <w:p w14:paraId="491A43CA" w14:textId="77777777" w:rsidR="0081347F" w:rsidRDefault="0081347F" w:rsidP="0081347F">
            <w:pPr>
              <w:ind w:firstLineChars="100" w:firstLine="210"/>
            </w:pPr>
            <w:r>
              <w:rPr>
                <w:rFonts w:hint="eastAsia"/>
              </w:rPr>
              <w:t>头文件：</w:t>
            </w:r>
          </w:p>
          <w:p w14:paraId="0FA789C8" w14:textId="77777777" w:rsidR="0081347F" w:rsidRDefault="0081347F" w:rsidP="0081347F">
            <w:pPr>
              <w:ind w:firstLineChars="100" w:firstLine="210"/>
            </w:pPr>
            <w:r>
              <w:t>#include&lt;unistd.h&gt;</w:t>
            </w:r>
          </w:p>
          <w:p w14:paraId="295D78A0" w14:textId="77777777" w:rsidR="0081347F" w:rsidRDefault="0081347F" w:rsidP="0081347F">
            <w:pPr>
              <w:ind w:firstLineChars="100" w:firstLine="210"/>
            </w:pPr>
            <w:r>
              <w:rPr>
                <w:rFonts w:hint="eastAsia"/>
              </w:rPr>
              <w:t>定义函数：</w:t>
            </w:r>
          </w:p>
          <w:p w14:paraId="01E96A18" w14:textId="77777777" w:rsidR="0081347F" w:rsidRDefault="0081347F" w:rsidP="0081347F">
            <w:pPr>
              <w:ind w:firstLineChars="100" w:firstLine="210"/>
            </w:pPr>
            <w:r>
              <w:t>int execlp(const char * file,const char * arg</w:t>
            </w:r>
            <w:r>
              <w:rPr>
                <w:rFonts w:hint="eastAsia"/>
              </w:rPr>
              <w:t>v</w:t>
            </w:r>
            <w:r>
              <w:t>,....,NULL);</w:t>
            </w:r>
          </w:p>
          <w:p w14:paraId="7297D7A2" w14:textId="77777777" w:rsidR="00EF315D" w:rsidRPr="0081347F" w:rsidRDefault="0081347F" w:rsidP="0081347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</w:t>
            </w:r>
            <w:r>
              <w:rPr>
                <w:rFonts w:ascii="微软雅黑" w:eastAsia="微软雅黑" w:hAnsi="微软雅黑"/>
              </w:rPr>
              <w:t>thread()</w:t>
            </w:r>
            <w:r>
              <w:rPr>
                <w:rFonts w:ascii="微软雅黑" w:eastAsia="微软雅黑" w:hAnsi="微软雅黑" w:hint="eastAsia"/>
              </w:rPr>
              <w:t>函数族</w:t>
            </w:r>
          </w:p>
          <w:p w14:paraId="4638558B" w14:textId="77777777" w:rsidR="00EF315D" w:rsidRDefault="00EF315D" w:rsidP="0081347F">
            <w:r>
              <w:rPr>
                <w:rFonts w:hint="eastAsia"/>
              </w:rPr>
              <w:t>头文件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EF315D">
              <w:t>#include&lt;pthread.h&gt;</w:t>
            </w:r>
            <w:r>
              <w:t xml:space="preserve">           </w:t>
            </w:r>
            <w:r>
              <w:rPr>
                <w:rFonts w:hint="eastAsia"/>
              </w:rPr>
              <w:t>链接编译参数</w:t>
            </w: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 w:rsidRPr="00EF315D">
              <w:t>-l</w:t>
            </w:r>
            <w:r>
              <w:t xml:space="preserve"> </w:t>
            </w:r>
            <w:r w:rsidRPr="00EF315D">
              <w:t>pthread</w:t>
            </w:r>
          </w:p>
          <w:p w14:paraId="7A36916E" w14:textId="77777777" w:rsidR="0081347F" w:rsidRDefault="0081347F" w:rsidP="0081347F">
            <w:r>
              <w:rPr>
                <w:rFonts w:hint="eastAsia"/>
              </w:rPr>
              <w:t>P</w:t>
            </w:r>
            <w:r>
              <w:t xml:space="preserve">thread_t </w:t>
            </w:r>
            <w:r>
              <w:rPr>
                <w:rFonts w:hint="eastAsia"/>
              </w:rPr>
              <w:t>sum</w:t>
            </w:r>
            <w:r>
              <w:t xml:space="preserve">_id  </w:t>
            </w: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声明创建一个线程标识符变量</w:t>
            </w:r>
          </w:p>
          <w:p w14:paraId="1A76244C" w14:textId="77777777" w:rsidR="0081347F" w:rsidRDefault="0081347F" w:rsidP="0081347F">
            <w:r>
              <w:rPr>
                <w:rFonts w:hint="eastAsia"/>
              </w:rPr>
              <w:t>Pthread_attr_t</w:t>
            </w:r>
            <w:r>
              <w:t xml:space="preserve"> </w:t>
            </w:r>
            <w:r>
              <w:rPr>
                <w:rFonts w:hint="eastAsia"/>
              </w:rPr>
              <w:t>attr</w:t>
            </w:r>
            <w:r>
              <w:t>;  //</w:t>
            </w:r>
            <w:r>
              <w:rPr>
                <w:rFonts w:hint="eastAsia"/>
              </w:rPr>
              <w:t>设置一种线程属性</w:t>
            </w:r>
            <w:r w:rsidR="00EF315D">
              <w:rPr>
                <w:rFonts w:hint="eastAsia"/>
              </w:rPr>
              <w:t>变量</w:t>
            </w:r>
          </w:p>
          <w:p w14:paraId="415B2A7C" w14:textId="77777777" w:rsidR="0081347F" w:rsidRDefault="00EF315D" w:rsidP="0081347F">
            <w:r>
              <w:rPr>
                <w:rFonts w:hint="eastAsia"/>
              </w:rPr>
              <w:lastRenderedPageBreak/>
              <w:t>P</w:t>
            </w:r>
            <w:r>
              <w:t>thread_attr_init()</w:t>
            </w:r>
            <w:r>
              <w:rPr>
                <w:rFonts w:hint="eastAsia"/>
              </w:rPr>
              <w:t>;</w:t>
            </w:r>
            <w:r>
              <w:t xml:space="preserve">  //</w:t>
            </w:r>
            <w:r>
              <w:rPr>
                <w:rFonts w:hint="eastAsia"/>
              </w:rPr>
              <w:t>用于设置线程属性变量</w:t>
            </w:r>
          </w:p>
          <w:p w14:paraId="6179BDB2" w14:textId="77777777" w:rsidR="00EF315D" w:rsidRDefault="00EF315D" w:rsidP="0081347F">
            <w:r>
              <w:rPr>
                <w:rFonts w:hint="eastAsia"/>
              </w:rPr>
              <w:t xml:space="preserve"> </w:t>
            </w:r>
            <w:r>
              <w:t xml:space="preserve">                    Pthread_attr_init(&amp;attr);</w:t>
            </w:r>
          </w:p>
          <w:p w14:paraId="166F5006" w14:textId="77777777" w:rsidR="0081347F" w:rsidRDefault="00EF315D" w:rsidP="0081347F">
            <w:r>
              <w:rPr>
                <w:rFonts w:hint="eastAsia"/>
              </w:rPr>
              <w:t>Pthread</w:t>
            </w:r>
            <w:r>
              <w:t>_create()</w:t>
            </w:r>
          </w:p>
          <w:p w14:paraId="475DC168" w14:textId="77777777" w:rsidR="00EF315D" w:rsidRDefault="00EF315D" w:rsidP="00EF315D">
            <w:pPr>
              <w:ind w:firstLineChars="100" w:firstLine="210"/>
            </w:pPr>
            <w:r>
              <w:rPr>
                <w:rFonts w:hint="eastAsia"/>
              </w:rPr>
              <w:t>pthread_create</w:t>
            </w:r>
            <w:r>
              <w:rPr>
                <w:rFonts w:hint="eastAsia"/>
              </w:rPr>
              <w:t>是类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操作系统（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Mac OS X</w:t>
            </w:r>
            <w:r>
              <w:rPr>
                <w:rFonts w:hint="eastAsia"/>
              </w:rPr>
              <w:t>等）的创建线程的函数。它的功能是创建线程（实际上就是确定调用该线程函数的入口点），在线程创建以后，就开始运行相关的线程函数。</w:t>
            </w:r>
          </w:p>
          <w:p w14:paraId="72D19AB4" w14:textId="77777777" w:rsidR="0081347F" w:rsidRDefault="00EF315D" w:rsidP="00EF315D">
            <w:pPr>
              <w:ind w:firstLineChars="100" w:firstLine="210"/>
            </w:pPr>
            <w:r>
              <w:rPr>
                <w:rFonts w:hint="eastAsia"/>
              </w:rPr>
              <w:t>pthread_create</w:t>
            </w:r>
            <w:r>
              <w:rPr>
                <w:rFonts w:hint="eastAsia"/>
              </w:rPr>
              <w:t>的返回值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表示成功，返回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；表示出错，返回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。</w:t>
            </w:r>
          </w:p>
          <w:p w14:paraId="6E28E91E" w14:textId="77777777" w:rsidR="00EF315D" w:rsidRDefault="00EF315D" w:rsidP="00EF315D">
            <w:pPr>
              <w:ind w:firstLineChars="100" w:firstLine="210"/>
            </w:pPr>
            <w:r>
              <w:rPr>
                <w:rFonts w:hint="eastAsia"/>
              </w:rPr>
              <w:t>函数声明</w:t>
            </w:r>
          </w:p>
          <w:p w14:paraId="32841C4F" w14:textId="77777777" w:rsidR="00EF315D" w:rsidRDefault="00EF315D" w:rsidP="00EF315D">
            <w:pPr>
              <w:ind w:firstLineChars="100" w:firstLine="210"/>
            </w:pPr>
            <w:r>
              <w:t>int pthread_create(pthread_t *tidp,const pthread_attr_t *attr,(void*)(*start_rtn)(void*),void *arg);</w:t>
            </w:r>
          </w:p>
          <w:p w14:paraId="113ED8A5" w14:textId="77777777" w:rsidR="00EF315D" w:rsidRDefault="00EF315D" w:rsidP="00EF315D">
            <w:pPr>
              <w:ind w:firstLineChars="100" w:firstLine="210"/>
            </w:pPr>
            <w:r>
              <w:rPr>
                <w:rFonts w:hint="eastAsia"/>
              </w:rPr>
              <w:t>参数</w:t>
            </w:r>
          </w:p>
          <w:p w14:paraId="3309F288" w14:textId="77777777" w:rsidR="00EF315D" w:rsidRDefault="00EF315D" w:rsidP="00EF315D">
            <w:pPr>
              <w:ind w:firstLineChars="100" w:firstLine="210"/>
            </w:pPr>
            <w:r>
              <w:rPr>
                <w:rFonts w:hint="eastAsia"/>
              </w:rPr>
              <w:t>第一个参数为指向线程标识符的指针。</w:t>
            </w:r>
          </w:p>
          <w:p w14:paraId="1FAA14EA" w14:textId="77777777" w:rsidR="00EF315D" w:rsidRDefault="00EF315D" w:rsidP="00EF315D">
            <w:pPr>
              <w:ind w:firstLineChars="100" w:firstLine="210"/>
            </w:pPr>
            <w:r>
              <w:rPr>
                <w:rFonts w:hint="eastAsia"/>
              </w:rPr>
              <w:t>第二个参数用来设置线程属性。</w:t>
            </w:r>
          </w:p>
          <w:p w14:paraId="5AF10FC0" w14:textId="77777777" w:rsidR="00EF315D" w:rsidRDefault="00EF315D" w:rsidP="00EF315D">
            <w:pPr>
              <w:ind w:firstLineChars="100" w:firstLine="210"/>
            </w:pPr>
            <w:r>
              <w:rPr>
                <w:rFonts w:hint="eastAsia"/>
              </w:rPr>
              <w:t>第三个参数是线程运行函数的起始地址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函数名称</w:t>
            </w:r>
            <w:r>
              <w:t>)</w:t>
            </w:r>
          </w:p>
          <w:p w14:paraId="6CF6222C" w14:textId="77777777" w:rsidR="00EF315D" w:rsidRDefault="00EF315D" w:rsidP="00EF315D">
            <w:pPr>
              <w:ind w:firstLineChars="100" w:firstLine="210"/>
            </w:pPr>
            <w:r>
              <w:rPr>
                <w:rFonts w:hint="eastAsia"/>
              </w:rPr>
              <w:t>最后一个参数是创建的线程要运行函数的参数。</w:t>
            </w:r>
          </w:p>
          <w:p w14:paraId="3989E1A1" w14:textId="77777777" w:rsidR="00EF315D" w:rsidRDefault="00EF315D" w:rsidP="00EF315D">
            <w:pPr>
              <w:ind w:firstLineChars="100" w:firstLine="210"/>
            </w:pPr>
            <w:r>
              <w:rPr>
                <w:rFonts w:hint="eastAsia"/>
              </w:rPr>
              <w:t>运行函数声明</w:t>
            </w:r>
          </w:p>
          <w:p w14:paraId="79A1A9D6" w14:textId="77777777" w:rsidR="00EF315D" w:rsidRDefault="00EF315D" w:rsidP="00EF315D">
            <w:pPr>
              <w:ind w:firstLineChars="100" w:firstLine="210"/>
            </w:pPr>
            <w:r>
              <w:t>V</w:t>
            </w:r>
            <w:r>
              <w:rPr>
                <w:rFonts w:hint="eastAsia"/>
              </w:rPr>
              <w:t>oid</w:t>
            </w:r>
            <w:r>
              <w:t xml:space="preserve"> * function_name(void*param)</w:t>
            </w:r>
            <w:r>
              <w:rPr>
                <w:rFonts w:hint="eastAsia"/>
              </w:rPr>
              <w:t>；</w:t>
            </w:r>
          </w:p>
          <w:p w14:paraId="49FD7A77" w14:textId="77777777" w:rsidR="00EF315D" w:rsidRDefault="00EF315D" w:rsidP="00EF315D"/>
          <w:p w14:paraId="1C500DA9" w14:textId="77777777" w:rsidR="00EF315D" w:rsidRDefault="00EF315D" w:rsidP="00EF315D">
            <w:r>
              <w:t>P</w:t>
            </w:r>
            <w:r w:rsidRPr="00EF315D">
              <w:t>thread_join</w:t>
            </w:r>
            <w:r>
              <w:t>()</w:t>
            </w:r>
          </w:p>
          <w:p w14:paraId="4628CB7C" w14:textId="77777777" w:rsidR="0086635C" w:rsidRDefault="00EF315D" w:rsidP="00EF315D">
            <w:r>
              <w:rPr>
                <w:rFonts w:hint="eastAsia"/>
              </w:rPr>
              <w:t>函数</w:t>
            </w:r>
            <w:r>
              <w:rPr>
                <w:rFonts w:hint="eastAsia"/>
              </w:rPr>
              <w:t>pthread_join</w:t>
            </w:r>
            <w:r>
              <w:rPr>
                <w:rFonts w:hint="eastAsia"/>
              </w:rPr>
              <w:t>用来等待一个线程的结束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线程间同步的操作。</w:t>
            </w:r>
          </w:p>
          <w:p w14:paraId="26132BA4" w14:textId="77777777" w:rsidR="00EF315D" w:rsidRDefault="00EF315D" w:rsidP="00EF315D">
            <w:r>
              <w:rPr>
                <w:rFonts w:hint="eastAsia"/>
              </w:rPr>
              <w:t>头文件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#include &lt;pthread.h&gt;</w:t>
            </w:r>
          </w:p>
          <w:p w14:paraId="487DF304" w14:textId="77777777" w:rsidR="00EF315D" w:rsidRDefault="00EF315D" w:rsidP="00EF315D">
            <w:r>
              <w:rPr>
                <w:rFonts w:hint="eastAsia"/>
              </w:rPr>
              <w:t>函数定义：</w:t>
            </w:r>
            <w:r>
              <w:rPr>
                <w:rFonts w:hint="eastAsia"/>
              </w:rPr>
              <w:t xml:space="preserve"> int pthread_join(pthread_t thread, void **retval);</w:t>
            </w:r>
          </w:p>
          <w:p w14:paraId="22E0C263" w14:textId="77777777" w:rsidR="00EF315D" w:rsidRDefault="00EF315D" w:rsidP="00EF315D">
            <w:r>
              <w:rPr>
                <w:rFonts w:hint="eastAsia"/>
              </w:rPr>
              <w:t>描述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pthread_join()</w:t>
            </w:r>
            <w:r>
              <w:rPr>
                <w:rFonts w:hint="eastAsia"/>
              </w:rPr>
              <w:t>函数，以阻塞的方式等待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指定的线程结束。当函数返回时，被等待线程的资源被收回。如果线程已经结束，那么该函数会立即返回。并且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指定的线程必须是</w:t>
            </w:r>
            <w:r>
              <w:rPr>
                <w:rFonts w:hint="eastAsia"/>
              </w:rPr>
              <w:t>joinable</w:t>
            </w:r>
            <w:r>
              <w:rPr>
                <w:rFonts w:hint="eastAsia"/>
              </w:rPr>
              <w:t>的。</w:t>
            </w:r>
          </w:p>
          <w:p w14:paraId="238E12F4" w14:textId="77777777" w:rsidR="00EF315D" w:rsidRDefault="00EF315D" w:rsidP="00EF315D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thread: </w:t>
            </w:r>
            <w:r>
              <w:rPr>
                <w:rFonts w:hint="eastAsia"/>
              </w:rPr>
              <w:t>线程标识符，即线程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，标识唯一线程。</w:t>
            </w:r>
            <w:r>
              <w:rPr>
                <w:rFonts w:hint="eastAsia"/>
              </w:rPr>
              <w:t xml:space="preserve">retval: </w:t>
            </w:r>
            <w:r>
              <w:rPr>
                <w:rFonts w:hint="eastAsia"/>
              </w:rPr>
              <w:t>用户定义的指针，用来存储被等待线程的返回值。</w:t>
            </w:r>
          </w:p>
          <w:p w14:paraId="1C79DCF4" w14:textId="77777777" w:rsidR="00EF315D" w:rsidRDefault="00EF315D" w:rsidP="00EF315D">
            <w:r>
              <w:rPr>
                <w:rFonts w:hint="eastAsia"/>
              </w:rPr>
              <w:t>返回值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0</w:t>
            </w:r>
            <w:r>
              <w:rPr>
                <w:rFonts w:hint="eastAsia"/>
              </w:rPr>
              <w:t>代表成功。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失败，返回的则是错误号。</w:t>
            </w:r>
          </w:p>
          <w:p w14:paraId="0A1E4CF8" w14:textId="77777777" w:rsidR="0086635C" w:rsidRDefault="0086635C" w:rsidP="00EF315D">
            <w:r>
              <w:rPr>
                <w:rFonts w:hint="eastAsia"/>
              </w:rPr>
              <w:t>P</w:t>
            </w:r>
            <w:r>
              <w:t>thread_exit();</w:t>
            </w:r>
          </w:p>
          <w:p w14:paraId="477B6EC8" w14:textId="77777777" w:rsidR="0086635C" w:rsidRPr="00833424" w:rsidRDefault="0086635C" w:rsidP="00EF315D">
            <w:r>
              <w:rPr>
                <w:rFonts w:hint="eastAsia"/>
              </w:rPr>
              <w:t>终止进程</w:t>
            </w:r>
          </w:p>
        </w:tc>
      </w:tr>
      <w:tr w:rsidR="00EB1818" w14:paraId="43C3EF75" w14:textId="77777777" w:rsidTr="00EB1818">
        <w:trPr>
          <w:trHeight w:val="964"/>
        </w:trPr>
        <w:tc>
          <w:tcPr>
            <w:tcW w:w="9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A3A41" w14:textId="77777777" w:rsidR="00EB1818" w:rsidRDefault="00EB1818" w:rsidP="00EB1818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lastRenderedPageBreak/>
              <w:t>总结</w:t>
            </w:r>
          </w:p>
          <w:p w14:paraId="62F98E40" w14:textId="77777777" w:rsidR="0086635C" w:rsidRDefault="0086635C" w:rsidP="0086635C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在操作系统种，进程是资源分配单位，线程是</w:t>
            </w:r>
            <w:r>
              <w:rPr>
                <w:rFonts w:hint="eastAsia"/>
              </w:rPr>
              <w:t>C</w:t>
            </w:r>
            <w:r>
              <w:t>PU</w:t>
            </w:r>
            <w:r>
              <w:rPr>
                <w:rFonts w:hint="eastAsia"/>
              </w:rPr>
              <w:t>调度单位</w:t>
            </w:r>
          </w:p>
          <w:p w14:paraId="1AD327C3" w14:textId="77777777" w:rsidR="0086635C" w:rsidRDefault="0086635C" w:rsidP="0086635C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合理利用多线程编程可以增强响应性</w:t>
            </w:r>
          </w:p>
          <w:p w14:paraId="31A916A4" w14:textId="77777777" w:rsidR="0086635C" w:rsidRDefault="0086635C" w:rsidP="0086635C">
            <w:pPr>
              <w:pStyle w:val="a8"/>
              <w:numPr>
                <w:ilvl w:val="0"/>
                <w:numId w:val="11"/>
              </w:numPr>
              <w:ind w:firstLineChars="0"/>
            </w:pPr>
            <w:proofErr w:type="spellStart"/>
            <w:r>
              <w:t>P</w:t>
            </w:r>
            <w:r>
              <w:rPr>
                <w:rFonts w:hint="eastAsia"/>
              </w:rPr>
              <w:t>threads</w:t>
            </w:r>
            <w:proofErr w:type="spellEnd"/>
            <w:r>
              <w:rPr>
                <w:rFonts w:hint="eastAsia"/>
              </w:rPr>
              <w:t>线程</w:t>
            </w:r>
            <w:r>
              <w:rPr>
                <w:rFonts w:hint="eastAsia"/>
              </w:rPr>
              <w:t>A</w:t>
            </w:r>
            <w:r>
              <w:t>PI</w:t>
            </w:r>
            <w:r>
              <w:rPr>
                <w:rFonts w:hint="eastAsia"/>
              </w:rPr>
              <w:t>能够便捷的创建多线程，在创建多线程和进程时要合理运用</w:t>
            </w:r>
          </w:p>
          <w:p w14:paraId="3ED67143" w14:textId="77777777" w:rsidR="0086635C" w:rsidRDefault="0086635C" w:rsidP="0086635C">
            <w:pPr>
              <w:pStyle w:val="a8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进程跟踪可以通过挂起和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资源管理工具进行</w:t>
            </w:r>
            <w:r>
              <w:rPr>
                <w:rFonts w:hint="eastAsia"/>
              </w:rPr>
              <w:t xml:space="preserve"> </w:t>
            </w:r>
            <w:r>
              <w:t xml:space="preserve"> </w:t>
            </w:r>
          </w:p>
        </w:tc>
      </w:tr>
      <w:tr w:rsidR="00EB1818" w14:paraId="22BA5C82" w14:textId="77777777" w:rsidTr="00EB1818">
        <w:trPr>
          <w:trHeight w:val="2784"/>
        </w:trPr>
        <w:tc>
          <w:tcPr>
            <w:tcW w:w="903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6265B" w14:textId="77777777" w:rsidR="00EB1818" w:rsidRDefault="00EB1818" w:rsidP="00EB1818">
            <w:pPr>
              <w:tabs>
                <w:tab w:val="left" w:pos="5933"/>
              </w:tabs>
              <w:jc w:val="left"/>
            </w:pPr>
          </w:p>
        </w:tc>
      </w:tr>
    </w:tbl>
    <w:p w14:paraId="627BACD5" w14:textId="77777777" w:rsidR="00EE43A0" w:rsidRPr="00833424" w:rsidRDefault="00EE43A0" w:rsidP="00EB1818">
      <w:pPr>
        <w:tabs>
          <w:tab w:val="left" w:pos="2637"/>
        </w:tabs>
        <w:jc w:val="left"/>
        <w:rPr>
          <w:color w:val="FF0000"/>
        </w:rPr>
      </w:pPr>
    </w:p>
    <w:sectPr w:rsidR="00EE43A0" w:rsidRPr="00833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3"/>
    <w:multiLevelType w:val="singleLevel"/>
    <w:tmpl w:val="00000003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0000005"/>
    <w:multiLevelType w:val="singleLevel"/>
    <w:tmpl w:val="00000005"/>
    <w:lvl w:ilvl="0">
      <w:start w:val="1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00C53BCE"/>
    <w:multiLevelType w:val="hybridMultilevel"/>
    <w:tmpl w:val="B42C8CDC"/>
    <w:lvl w:ilvl="0" w:tplc="9EE89564">
      <w:start w:val="1"/>
      <w:numFmt w:val="decimal"/>
      <w:lvlText w:val="%1、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7" w15:restartNumberingAfterBreak="0">
    <w:nsid w:val="1B2341FE"/>
    <w:multiLevelType w:val="hybridMultilevel"/>
    <w:tmpl w:val="4E6269B2"/>
    <w:lvl w:ilvl="0" w:tplc="FF2A7F6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32C617EE"/>
    <w:multiLevelType w:val="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E676AE"/>
    <w:multiLevelType w:val="hybridMultilevel"/>
    <w:tmpl w:val="A5E6F5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3CC5F8F"/>
    <w:multiLevelType w:val="hybridMultilevel"/>
    <w:tmpl w:val="8566168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  <w:lvlOverride w:ilvl="0">
      <w:startOverride w:val="1"/>
    </w:lvlOverride>
  </w:num>
  <w:num w:numId="2">
    <w:abstractNumId w:val="1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5"/>
  </w:num>
  <w:num w:numId="8">
    <w:abstractNumId w:val="9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MDGxtDQ3MjY1NjdR0lEKTi0uzszPAykwrAUAj07eyywAAAA="/>
  </w:docVars>
  <w:rsids>
    <w:rsidRoot w:val="00EE43A0"/>
    <w:rsid w:val="00126F94"/>
    <w:rsid w:val="0025284E"/>
    <w:rsid w:val="00563E9D"/>
    <w:rsid w:val="0068282A"/>
    <w:rsid w:val="0081347F"/>
    <w:rsid w:val="00833424"/>
    <w:rsid w:val="0086635C"/>
    <w:rsid w:val="008F3C77"/>
    <w:rsid w:val="00AE042D"/>
    <w:rsid w:val="00BF4C04"/>
    <w:rsid w:val="00CD6FF3"/>
    <w:rsid w:val="00D44052"/>
    <w:rsid w:val="00E92784"/>
    <w:rsid w:val="00EB1818"/>
    <w:rsid w:val="00EE43A0"/>
    <w:rsid w:val="00EF315D"/>
    <w:rsid w:val="05A77F0F"/>
    <w:rsid w:val="13B27863"/>
    <w:rsid w:val="13C01CB6"/>
    <w:rsid w:val="141D047C"/>
    <w:rsid w:val="174A3016"/>
    <w:rsid w:val="17BD71A1"/>
    <w:rsid w:val="1ABF647C"/>
    <w:rsid w:val="1E060EE0"/>
    <w:rsid w:val="233E15AE"/>
    <w:rsid w:val="26BE53AA"/>
    <w:rsid w:val="2B9D4438"/>
    <w:rsid w:val="2DFB46BA"/>
    <w:rsid w:val="2EC040CA"/>
    <w:rsid w:val="2F781174"/>
    <w:rsid w:val="305C4125"/>
    <w:rsid w:val="34B45A10"/>
    <w:rsid w:val="3623109A"/>
    <w:rsid w:val="3DB36A30"/>
    <w:rsid w:val="46F77ECD"/>
    <w:rsid w:val="48EF00EA"/>
    <w:rsid w:val="560C039C"/>
    <w:rsid w:val="56EA3DA2"/>
    <w:rsid w:val="6474188B"/>
    <w:rsid w:val="64FB7EBA"/>
    <w:rsid w:val="675E626F"/>
    <w:rsid w:val="6A8F7C5F"/>
    <w:rsid w:val="6F462BBB"/>
    <w:rsid w:val="76396DDB"/>
    <w:rsid w:val="76F56B50"/>
    <w:rsid w:val="7790037D"/>
    <w:rsid w:val="7A791855"/>
    <w:rsid w:val="7A9A6A3B"/>
    <w:rsid w:val="7AF5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C35C5B1"/>
  <w15:docId w15:val="{6E41644F-EAC1-457F-A046-A60305666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3">
    <w:name w:val="heading 3"/>
    <w:basedOn w:val="a"/>
    <w:next w:val="a"/>
    <w:uiPriority w:val="9"/>
    <w:qFormat/>
    <w:pPr>
      <w:spacing w:beforeAutospacing="1" w:afterAutospacing="1"/>
      <w:jc w:val="left"/>
      <w:outlineLvl w:val="2"/>
    </w:pPr>
    <w:rPr>
      <w:rFonts w:ascii="宋体" w:hAnsi="宋体" w:cs="宋体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character" w:styleId="a7">
    <w:name w:val="Hyperlink"/>
    <w:basedOn w:val="a0"/>
    <w:uiPriority w:val="99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8</Pages>
  <Words>731</Words>
  <Characters>4170</Characters>
  <Application>Microsoft Office Word</Application>
  <DocSecurity>0</DocSecurity>
  <Lines>34</Lines>
  <Paragraphs>9</Paragraphs>
  <ScaleCrop>false</ScaleCrop>
  <Company>微软中国</Company>
  <LinksUpToDate>false</LinksUpToDate>
  <CharactersWithSpaces>4892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Arack Mukmty</cp:lastModifiedBy>
  <cp:revision>17</cp:revision>
  <dcterms:created xsi:type="dcterms:W3CDTF">2019-10-11T12:47:00Z</dcterms:created>
  <dcterms:modified xsi:type="dcterms:W3CDTF">2021-03-22T15:24:00Z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